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F7" w:rsidRPr="00486066" w:rsidRDefault="00D20E23" w:rsidP="00C717F7">
      <w:pPr>
        <w:rPr>
          <w:rFonts w:ascii="Times New Roman" w:hAnsi="Times New Roman"/>
        </w:rPr>
      </w:pPr>
      <w:r>
        <w:rPr>
          <w:noProof/>
          <w:lang w:eastAsia="en-US"/>
        </w:rPr>
        <w:drawing>
          <wp:anchor distT="0" distB="0" distL="114300" distR="114300" simplePos="0" relativeHeight="251664896" behindDoc="1" locked="0" layoutInCell="1" allowOverlap="1" wp14:anchorId="11803162" wp14:editId="7DF33013">
            <wp:simplePos x="0" y="0"/>
            <wp:positionH relativeFrom="column">
              <wp:posOffset>2981325</wp:posOffset>
            </wp:positionH>
            <wp:positionV relativeFrom="paragraph">
              <wp:posOffset>-133350</wp:posOffset>
            </wp:positionV>
            <wp:extent cx="2543175" cy="1725930"/>
            <wp:effectExtent l="0" t="0" r="9525" b="7620"/>
            <wp:wrapNone/>
            <wp:docPr id="4" name="Picture 4" descr="http://www.braingain.in/thumbs/Concentration%20Improvement%20Gam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aingain.in/thumbs/Concentration%20Improvement%20Game%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72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C717F7" w:rsidRPr="00486066">
        <w:rPr>
          <w:rFonts w:ascii="Times New Roman" w:hAnsi="Times New Roman"/>
        </w:rPr>
        <w:t>Date</w:t>
      </w:r>
      <w:r w:rsidR="001B4D38">
        <w:rPr>
          <w:rFonts w:ascii="Times New Roman" w:hAnsi="Times New Roman"/>
        </w:rPr>
        <w:t xml:space="preserve">: </w:t>
      </w:r>
      <w:r w:rsidR="001B4D38">
        <w:rPr>
          <w:b/>
          <w:color w:val="FF0000"/>
        </w:rPr>
        <w:t>MON 23</w:t>
      </w:r>
      <w:r w:rsidR="001B4D38" w:rsidRPr="00AE675D">
        <w:rPr>
          <w:b/>
          <w:color w:val="FF0000"/>
        </w:rPr>
        <w:t xml:space="preserve"> MAR</w:t>
      </w:r>
    </w:p>
    <w:p w:rsidR="00C717F7" w:rsidRPr="00486066" w:rsidRDefault="00C717F7" w:rsidP="00C717F7">
      <w:pPr>
        <w:rPr>
          <w:rFonts w:ascii="Times New Roman" w:hAnsi="Times New Roman"/>
        </w:rPr>
      </w:pPr>
      <w:r w:rsidRPr="00486066">
        <w:rPr>
          <w:rFonts w:ascii="Times New Roman" w:hAnsi="Times New Roman"/>
        </w:rPr>
        <w:t>CISC 193 – C#</w:t>
      </w:r>
    </w:p>
    <w:p w:rsidR="00C717F7" w:rsidRPr="00486066" w:rsidRDefault="00C717F7" w:rsidP="00C717F7">
      <w:pPr>
        <w:rPr>
          <w:rFonts w:ascii="Times New Roman" w:hAnsi="Times New Roman"/>
        </w:rPr>
      </w:pPr>
      <w:r w:rsidRPr="00486066">
        <w:rPr>
          <w:rFonts w:ascii="Times New Roman" w:hAnsi="Times New Roman"/>
        </w:rPr>
        <w:t xml:space="preserve">Professor </w:t>
      </w:r>
      <w:r w:rsidR="00812D62" w:rsidRPr="00486066">
        <w:rPr>
          <w:rFonts w:ascii="Times New Roman" w:hAnsi="Times New Roman"/>
        </w:rPr>
        <w:t xml:space="preserve">Larry </w:t>
      </w:r>
      <w:r w:rsidRPr="00486066">
        <w:rPr>
          <w:rFonts w:ascii="Times New Roman" w:hAnsi="Times New Roman"/>
        </w:rPr>
        <w:t>Forman</w:t>
      </w:r>
    </w:p>
    <w:p w:rsidR="00C717F7" w:rsidRPr="00486066" w:rsidRDefault="00C717F7" w:rsidP="00C717F7">
      <w:pPr>
        <w:rPr>
          <w:rFonts w:ascii="Times New Roman" w:hAnsi="Times New Roman"/>
        </w:rPr>
      </w:pPr>
      <w:r w:rsidRPr="00486066">
        <w:rPr>
          <w:rFonts w:ascii="Times New Roman" w:hAnsi="Times New Roman"/>
        </w:rPr>
        <w:tab/>
        <w:t>Telephone:</w:t>
      </w:r>
      <w:r w:rsidRPr="00486066">
        <w:rPr>
          <w:rFonts w:ascii="Times New Roman" w:hAnsi="Times New Roman"/>
        </w:rPr>
        <w:tab/>
        <w:t>619.388.3666</w:t>
      </w:r>
    </w:p>
    <w:p w:rsidR="00C717F7" w:rsidRPr="00486066" w:rsidRDefault="00C717F7" w:rsidP="00C717F7">
      <w:pPr>
        <w:rPr>
          <w:rFonts w:ascii="Times New Roman" w:hAnsi="Times New Roman"/>
        </w:rPr>
      </w:pPr>
      <w:r w:rsidRPr="00486066">
        <w:rPr>
          <w:rFonts w:ascii="Times New Roman" w:hAnsi="Times New Roman"/>
        </w:rPr>
        <w:tab/>
        <w:t>E-Mail:</w:t>
      </w:r>
      <w:r w:rsidRPr="00486066">
        <w:rPr>
          <w:rFonts w:ascii="Times New Roman" w:hAnsi="Times New Roman"/>
        </w:rPr>
        <w:tab/>
      </w:r>
      <w:hyperlink r:id="rId9" w:history="1">
        <w:r w:rsidRPr="00486066">
          <w:rPr>
            <w:rStyle w:val="Hyperlink"/>
            <w:rFonts w:ascii="Times New Roman" w:hAnsi="Times New Roman"/>
          </w:rPr>
          <w:t>LForman@sdccd.edu</w:t>
        </w:r>
      </w:hyperlink>
      <w:r w:rsidR="006463B6" w:rsidRPr="006463B6">
        <w:rPr>
          <w:noProof/>
          <w:lang w:eastAsia="en-US"/>
        </w:rPr>
        <w:t xml:space="preserve"> </w:t>
      </w:r>
    </w:p>
    <w:p w:rsidR="00C717F7" w:rsidRPr="00486066" w:rsidRDefault="00C717F7" w:rsidP="00C717F7">
      <w:pPr>
        <w:rPr>
          <w:rFonts w:ascii="Times New Roman" w:hAnsi="Times New Roman"/>
        </w:rPr>
      </w:pPr>
      <w:r w:rsidRPr="00486066">
        <w:rPr>
          <w:rFonts w:ascii="Times New Roman" w:hAnsi="Times New Roman"/>
        </w:rPr>
        <w:tab/>
        <w:t>Mail Box:</w:t>
      </w:r>
      <w:r w:rsidRPr="00486066">
        <w:rPr>
          <w:rFonts w:ascii="Times New Roman" w:hAnsi="Times New Roman"/>
        </w:rPr>
        <w:tab/>
        <w:t xml:space="preserve">Room A-8 </w:t>
      </w:r>
    </w:p>
    <w:p w:rsidR="00C717F7" w:rsidRPr="00486066" w:rsidRDefault="001B4D38" w:rsidP="00C717F7">
      <w:pPr>
        <w:rPr>
          <w:rFonts w:ascii="Times New Roman" w:hAnsi="Times New Roman"/>
        </w:rPr>
      </w:pPr>
      <w:r>
        <w:rPr>
          <w:rFonts w:ascii="Times New Roman" w:hAnsi="Times New Roman"/>
        </w:rPr>
        <w:tab/>
        <w:t>Office:</w:t>
      </w:r>
      <w:r>
        <w:rPr>
          <w:rFonts w:ascii="Times New Roman" w:hAnsi="Times New Roman"/>
        </w:rPr>
        <w:tab/>
      </w:r>
      <w:r>
        <w:rPr>
          <w:rFonts w:ascii="Times New Roman" w:hAnsi="Times New Roman"/>
        </w:rPr>
        <w:tab/>
        <w:t>BT-210-G</w:t>
      </w:r>
    </w:p>
    <w:p w:rsidR="00C717F7" w:rsidRPr="00486066" w:rsidRDefault="00C717F7" w:rsidP="00C717F7">
      <w:pPr>
        <w:rPr>
          <w:rFonts w:ascii="Times New Roman" w:hAnsi="Times New Roman"/>
        </w:rPr>
      </w:pPr>
    </w:p>
    <w:p w:rsidR="00C717F7" w:rsidRPr="00486066" w:rsidRDefault="00C717F7" w:rsidP="00C717F7">
      <w:pPr>
        <w:rPr>
          <w:rFonts w:ascii="Times New Roman" w:hAnsi="Times New Roman"/>
          <w:b/>
          <w:u w:val="single"/>
        </w:rPr>
      </w:pPr>
      <w:r w:rsidRPr="00486066">
        <w:rPr>
          <w:rFonts w:ascii="Times New Roman" w:hAnsi="Times New Roman"/>
          <w:b/>
          <w:u w:val="single"/>
        </w:rPr>
        <w:t>PROGRAM #</w:t>
      </w:r>
      <w:r w:rsidR="00D74FA8" w:rsidRPr="00486066">
        <w:rPr>
          <w:rFonts w:ascii="Times New Roman" w:hAnsi="Times New Roman"/>
          <w:b/>
          <w:u w:val="single"/>
        </w:rPr>
        <w:t>2</w:t>
      </w:r>
      <w:r w:rsidRPr="00486066">
        <w:rPr>
          <w:rFonts w:ascii="Times New Roman" w:hAnsi="Times New Roman"/>
          <w:b/>
        </w:rPr>
        <w:t xml:space="preserve">:   </w:t>
      </w:r>
      <w:r w:rsidRPr="00486066">
        <w:rPr>
          <w:rFonts w:ascii="Times New Roman" w:hAnsi="Times New Roman"/>
          <w:b/>
        </w:rPr>
        <w:tab/>
      </w:r>
      <w:r w:rsidR="003F2608" w:rsidRPr="00486066">
        <w:rPr>
          <w:rFonts w:ascii="Times New Roman" w:hAnsi="Times New Roman"/>
          <w:b/>
          <w:u w:val="single"/>
        </w:rPr>
        <w:t>JUST C</w:t>
      </w:r>
      <w:r w:rsidR="00D74FA8" w:rsidRPr="00486066">
        <w:rPr>
          <w:rFonts w:ascii="Times New Roman" w:hAnsi="Times New Roman"/>
          <w:b/>
          <w:u w:val="single"/>
        </w:rPr>
        <w:t>ONCENTR8</w:t>
      </w:r>
    </w:p>
    <w:p w:rsidR="00C717F7" w:rsidRPr="00486066" w:rsidRDefault="00C717F7" w:rsidP="00C717F7">
      <w:pPr>
        <w:rPr>
          <w:rFonts w:ascii="Times New Roman" w:hAnsi="Times New Roman"/>
          <w:b/>
        </w:rPr>
      </w:pPr>
    </w:p>
    <w:p w:rsidR="00C717F7" w:rsidRPr="00486066" w:rsidRDefault="00DD2AEC" w:rsidP="00C717F7">
      <w:pPr>
        <w:rPr>
          <w:rFonts w:ascii="Times New Roman" w:hAnsi="Times New Roman"/>
          <w:b/>
        </w:rPr>
      </w:pPr>
      <w:r>
        <w:rPr>
          <w:rFonts w:ascii="Times New Roman" w:hAnsi="Times New Roman"/>
          <w:b/>
        </w:rPr>
        <w:t xml:space="preserve">         </w:t>
      </w:r>
      <w:r w:rsidR="00C717F7" w:rsidRPr="00486066">
        <w:rPr>
          <w:rFonts w:ascii="Times New Roman" w:hAnsi="Times New Roman"/>
          <w:b/>
        </w:rPr>
        <w:t xml:space="preserve">=== DUE </w:t>
      </w:r>
      <w:r w:rsidRPr="00F670A0">
        <w:rPr>
          <w:b/>
          <w:color w:val="FF0000"/>
        </w:rPr>
        <w:t>MON 13 APR</w:t>
      </w:r>
      <w:r w:rsidR="00C717F7" w:rsidRPr="00486066">
        <w:rPr>
          <w:rFonts w:ascii="Times New Roman" w:hAnsi="Times New Roman"/>
          <w:b/>
        </w:rPr>
        <w:t xml:space="preserve"> </w:t>
      </w:r>
      <w:r w:rsidR="006463B6">
        <w:rPr>
          <w:rFonts w:ascii="Times New Roman" w:hAnsi="Times New Roman"/>
          <w:b/>
        </w:rPr>
        <w:t xml:space="preserve">=== </w:t>
      </w:r>
      <w:r w:rsidR="00C717F7" w:rsidRPr="00486066">
        <w:rPr>
          <w:rFonts w:ascii="Times New Roman" w:hAnsi="Times New Roman"/>
          <w:b/>
        </w:rPr>
        <w:t>(</w:t>
      </w:r>
      <w:r w:rsidR="006463B6">
        <w:rPr>
          <w:rFonts w:ascii="Times New Roman" w:hAnsi="Times New Roman"/>
          <w:b/>
        </w:rPr>
        <w:t>10</w:t>
      </w:r>
      <w:r w:rsidR="00C922C4" w:rsidRPr="00486066">
        <w:rPr>
          <w:rFonts w:ascii="Times New Roman" w:hAnsi="Times New Roman"/>
          <w:b/>
        </w:rPr>
        <w:t xml:space="preserve"> </w:t>
      </w:r>
      <w:r w:rsidR="00C717F7" w:rsidRPr="00486066">
        <w:rPr>
          <w:rFonts w:ascii="Times New Roman" w:hAnsi="Times New Roman"/>
          <w:b/>
        </w:rPr>
        <w:t>GRADES – NO EXTENSIONS</w:t>
      </w:r>
      <w:r>
        <w:rPr>
          <w:rFonts w:ascii="Times New Roman" w:hAnsi="Times New Roman"/>
          <w:b/>
        </w:rPr>
        <w:t xml:space="preserve"> / NO FIXES</w:t>
      </w:r>
      <w:r w:rsidR="00C717F7" w:rsidRPr="00486066">
        <w:rPr>
          <w:rFonts w:ascii="Times New Roman" w:hAnsi="Times New Roman"/>
          <w:b/>
        </w:rPr>
        <w:t>!)</w:t>
      </w:r>
    </w:p>
    <w:p w:rsidR="00C717F7" w:rsidRPr="00486066" w:rsidRDefault="00C717F7" w:rsidP="00C717F7">
      <w:pPr>
        <w:rPr>
          <w:rFonts w:ascii="Times New Roman" w:hAnsi="Times New Roman"/>
          <w:b/>
        </w:rPr>
      </w:pPr>
      <w:r w:rsidRPr="00486066">
        <w:rPr>
          <w:rFonts w:ascii="Times New Roman" w:hAnsi="Times New Roman"/>
          <w:b/>
        </w:rPr>
        <w:tab/>
        <w:t xml:space="preserve">     </w:t>
      </w:r>
      <w:r w:rsidR="00DD2AEC">
        <w:rPr>
          <w:rFonts w:ascii="Times New Roman" w:hAnsi="Times New Roman"/>
          <w:b/>
        </w:rPr>
        <w:t>===============</w:t>
      </w:r>
    </w:p>
    <w:p w:rsidR="00EB5823" w:rsidRPr="00486066" w:rsidRDefault="00EB5823">
      <w:pPr>
        <w:rPr>
          <w:rFonts w:ascii="Times New Roman" w:hAnsi="Times New Roman"/>
          <w:b/>
        </w:rPr>
      </w:pPr>
    </w:p>
    <w:p w:rsidR="00D573DA" w:rsidRPr="00486066" w:rsidRDefault="00EB5823">
      <w:pPr>
        <w:ind w:left="360" w:hanging="360"/>
        <w:rPr>
          <w:rFonts w:ascii="Times New Roman" w:hAnsi="Times New Roman"/>
        </w:rPr>
      </w:pPr>
      <w:r w:rsidRPr="00486066">
        <w:rPr>
          <w:rFonts w:ascii="Times New Roman" w:hAnsi="Times New Roman"/>
          <w:b/>
        </w:rPr>
        <w:t xml:space="preserve">0 – </w:t>
      </w:r>
      <w:r w:rsidRPr="00486066">
        <w:rPr>
          <w:rFonts w:ascii="Times New Roman" w:hAnsi="Times New Roman"/>
        </w:rPr>
        <w:t xml:space="preserve">First, read this Task Sheet!  </w:t>
      </w:r>
    </w:p>
    <w:p w:rsidR="00EB5823" w:rsidRPr="00486066" w:rsidRDefault="00D573DA" w:rsidP="00D573DA">
      <w:pPr>
        <w:ind w:left="360" w:hanging="360"/>
        <w:rPr>
          <w:rFonts w:ascii="Times New Roman" w:hAnsi="Times New Roman"/>
        </w:rPr>
      </w:pPr>
      <w:r w:rsidRPr="00486066">
        <w:rPr>
          <w:rFonts w:ascii="Times New Roman" w:hAnsi="Times New Roman"/>
        </w:rPr>
        <w:tab/>
      </w:r>
      <w:r w:rsidR="00EB5823" w:rsidRPr="00486066">
        <w:rPr>
          <w:rFonts w:ascii="Times New Roman" w:hAnsi="Times New Roman"/>
        </w:rPr>
        <w:t xml:space="preserve">Second, put a check mark by each Task number and letter when you complete it.  </w:t>
      </w:r>
      <w:r w:rsidR="00DD2AEC">
        <w:t>Third, hand in your hardcopy and Green Grade Sheet in your personalized folder when you complete this PROGRAM</w:t>
      </w:r>
      <w:proofErr w:type="gramStart"/>
      <w:r w:rsidR="00DD2AEC">
        <w:t>.</w:t>
      </w:r>
      <w:r w:rsidR="00EB5823" w:rsidRPr="00486066">
        <w:rPr>
          <w:rFonts w:ascii="Times New Roman" w:hAnsi="Times New Roman"/>
        </w:rPr>
        <w:t>.</w:t>
      </w:r>
      <w:proofErr w:type="gramEnd"/>
    </w:p>
    <w:p w:rsidR="00EB5823" w:rsidRPr="00486066" w:rsidRDefault="00EB5823">
      <w:pPr>
        <w:ind w:left="360" w:hanging="360"/>
        <w:rPr>
          <w:rFonts w:ascii="Times New Roman" w:hAnsi="Times New Roman"/>
          <w:b/>
        </w:rPr>
      </w:pPr>
    </w:p>
    <w:p w:rsidR="00EB5823" w:rsidRPr="00486066" w:rsidRDefault="00EB5823">
      <w:pPr>
        <w:ind w:left="360" w:hanging="360"/>
        <w:rPr>
          <w:rFonts w:ascii="Times New Roman" w:hAnsi="Times New Roman"/>
        </w:rPr>
      </w:pPr>
      <w:r w:rsidRPr="00486066">
        <w:rPr>
          <w:rFonts w:ascii="Times New Roman" w:hAnsi="Times New Roman"/>
          <w:b/>
        </w:rPr>
        <w:t>1 –</w:t>
      </w:r>
      <w:r w:rsidRPr="00486066">
        <w:rPr>
          <w:rFonts w:ascii="Times New Roman" w:hAnsi="Times New Roman"/>
        </w:rPr>
        <w:t xml:space="preserve"> </w:t>
      </w:r>
      <w:r w:rsidRPr="00486066">
        <w:rPr>
          <w:rFonts w:ascii="Times New Roman" w:hAnsi="Times New Roman"/>
          <w:b/>
        </w:rPr>
        <w:t>READ</w:t>
      </w:r>
      <w:r w:rsidRPr="00486066">
        <w:rPr>
          <w:rFonts w:ascii="Times New Roman" w:hAnsi="Times New Roman"/>
        </w:rPr>
        <w:t>:</w:t>
      </w:r>
      <w:r w:rsidR="00DD2AEC">
        <w:rPr>
          <w:rFonts w:ascii="Times New Roman" w:hAnsi="Times New Roman"/>
        </w:rPr>
        <w:t xml:space="preserve">   </w:t>
      </w:r>
      <w:r w:rsidR="00DD2AEC" w:rsidRPr="00DD2AEC">
        <w:rPr>
          <w:rFonts w:ascii="Times New Roman" w:hAnsi="Times New Roman"/>
          <w:b/>
        </w:rPr>
        <w:t>TDHs and TDB</w:t>
      </w:r>
    </w:p>
    <w:p w:rsidR="00EB5823" w:rsidRPr="00486066" w:rsidRDefault="00EB5823">
      <w:pPr>
        <w:rPr>
          <w:rFonts w:ascii="Times New Roman" w:hAnsi="Times New Roman"/>
        </w:rPr>
      </w:pPr>
    </w:p>
    <w:p w:rsidR="00EB5823" w:rsidRPr="00486066" w:rsidRDefault="00EB5823">
      <w:pPr>
        <w:rPr>
          <w:rFonts w:ascii="Times New Roman" w:hAnsi="Times New Roman"/>
        </w:rPr>
      </w:pPr>
      <w:r w:rsidRPr="00486066">
        <w:rPr>
          <w:rFonts w:ascii="Times New Roman" w:hAnsi="Times New Roman"/>
          <w:b/>
        </w:rPr>
        <w:t>2 –</w:t>
      </w:r>
      <w:r w:rsidRPr="00486066">
        <w:rPr>
          <w:rFonts w:ascii="Times New Roman" w:hAnsi="Times New Roman"/>
        </w:rPr>
        <w:t xml:space="preserve"> </w:t>
      </w:r>
      <w:r w:rsidR="00F868D1" w:rsidRPr="00486066">
        <w:rPr>
          <w:rFonts w:ascii="Times New Roman" w:hAnsi="Times New Roman"/>
          <w:b/>
        </w:rPr>
        <w:t>PROGRAM</w:t>
      </w:r>
      <w:r w:rsidRPr="00486066">
        <w:rPr>
          <w:rFonts w:ascii="Times New Roman" w:hAnsi="Times New Roman"/>
          <w:b/>
        </w:rPr>
        <w:t xml:space="preserve"> OBJECTIVES</w:t>
      </w:r>
    </w:p>
    <w:p w:rsidR="00EB5823" w:rsidRPr="00486066" w:rsidRDefault="00EB5823">
      <w:pPr>
        <w:rPr>
          <w:rFonts w:ascii="Times New Roman" w:hAnsi="Times New Roman"/>
        </w:rPr>
      </w:pPr>
    </w:p>
    <w:p w:rsidR="00D74FA8" w:rsidRDefault="00D74FA8" w:rsidP="00D74FA8">
      <w:pPr>
        <w:pStyle w:val="BodyTextIndent2"/>
        <w:numPr>
          <w:ilvl w:val="0"/>
          <w:numId w:val="18"/>
        </w:numPr>
        <w:rPr>
          <w:rFonts w:ascii="Times New Roman" w:hAnsi="Times New Roman"/>
        </w:rPr>
      </w:pPr>
      <w:r w:rsidRPr="00486066">
        <w:rPr>
          <w:rFonts w:ascii="Times New Roman" w:hAnsi="Times New Roman"/>
        </w:rPr>
        <w:t xml:space="preserve">Design a C# program to integrate </w:t>
      </w:r>
      <w:r w:rsidR="00D328FB" w:rsidRPr="00486066">
        <w:rPr>
          <w:rFonts w:ascii="Times New Roman" w:hAnsi="Times New Roman"/>
        </w:rPr>
        <w:t xml:space="preserve">streamlined, </w:t>
      </w:r>
      <w:r w:rsidRPr="00486066">
        <w:rPr>
          <w:rFonts w:ascii="Times New Roman" w:hAnsi="Times New Roman"/>
        </w:rPr>
        <w:t>custom methods</w:t>
      </w:r>
      <w:r w:rsidR="00D328FB" w:rsidRPr="00486066">
        <w:rPr>
          <w:rFonts w:ascii="Times New Roman" w:hAnsi="Times New Roman"/>
        </w:rPr>
        <w:t xml:space="preserve"> with parameters</w:t>
      </w:r>
    </w:p>
    <w:p w:rsidR="00E71B62" w:rsidRPr="00486066" w:rsidRDefault="00E71B62" w:rsidP="00D74FA8">
      <w:pPr>
        <w:pStyle w:val="BodyTextIndent2"/>
        <w:numPr>
          <w:ilvl w:val="0"/>
          <w:numId w:val="18"/>
        </w:numPr>
        <w:rPr>
          <w:rFonts w:ascii="Times New Roman" w:hAnsi="Times New Roman"/>
        </w:rPr>
      </w:pPr>
      <w:r>
        <w:rPr>
          <w:rFonts w:ascii="Times New Roman" w:hAnsi="Times New Roman"/>
        </w:rPr>
        <w:t>Implement an effective shuffling algorithm</w:t>
      </w:r>
    </w:p>
    <w:p w:rsidR="00393287" w:rsidRPr="00486066" w:rsidRDefault="0090268A" w:rsidP="00D74FA8">
      <w:pPr>
        <w:pStyle w:val="BodyTextIndent2"/>
        <w:numPr>
          <w:ilvl w:val="0"/>
          <w:numId w:val="18"/>
        </w:numPr>
        <w:rPr>
          <w:rFonts w:ascii="Times New Roman" w:hAnsi="Times New Roman"/>
        </w:rPr>
      </w:pPr>
      <w:r>
        <w:rPr>
          <w:rFonts w:ascii="Times New Roman" w:hAnsi="Times New Roman"/>
        </w:rPr>
        <w:t>Demonstrate the dynamic interplay of</w:t>
      </w:r>
      <w:r w:rsidR="00D74FA8" w:rsidRPr="00486066">
        <w:rPr>
          <w:rFonts w:ascii="Times New Roman" w:hAnsi="Times New Roman"/>
        </w:rPr>
        <w:t xml:space="preserve"> </w:t>
      </w:r>
      <w:r>
        <w:rPr>
          <w:rFonts w:ascii="Times New Roman" w:hAnsi="Times New Roman"/>
        </w:rPr>
        <w:t>a two-player game with efficient re-use of methods</w:t>
      </w:r>
    </w:p>
    <w:p w:rsidR="00E248A1" w:rsidRPr="00486066" w:rsidRDefault="00E248A1" w:rsidP="00D74FA8">
      <w:pPr>
        <w:pStyle w:val="BodyTextIndent2"/>
        <w:numPr>
          <w:ilvl w:val="0"/>
          <w:numId w:val="18"/>
        </w:numPr>
        <w:rPr>
          <w:rFonts w:ascii="Times New Roman" w:hAnsi="Times New Roman"/>
        </w:rPr>
      </w:pPr>
      <w:r w:rsidRPr="00486066">
        <w:rPr>
          <w:rFonts w:ascii="Times New Roman" w:hAnsi="Times New Roman"/>
        </w:rPr>
        <w:t>Create multiple forms with information passed among them</w:t>
      </w:r>
    </w:p>
    <w:p w:rsidR="00EB5823" w:rsidRPr="00486066" w:rsidRDefault="00EB5823">
      <w:pPr>
        <w:rPr>
          <w:rFonts w:ascii="Times New Roman" w:hAnsi="Times New Roman"/>
        </w:rPr>
      </w:pPr>
    </w:p>
    <w:p w:rsidR="00EB5823" w:rsidRPr="00486066" w:rsidRDefault="00EB5823">
      <w:pPr>
        <w:rPr>
          <w:rFonts w:ascii="Times New Roman" w:hAnsi="Times New Roman"/>
        </w:rPr>
      </w:pPr>
      <w:r w:rsidRPr="00486066">
        <w:rPr>
          <w:rFonts w:ascii="Times New Roman" w:hAnsi="Times New Roman"/>
          <w:b/>
        </w:rPr>
        <w:t>3 – SPECIFICATIONS</w:t>
      </w:r>
    </w:p>
    <w:p w:rsidR="00EB5823" w:rsidRPr="00486066" w:rsidRDefault="00EB5823">
      <w:pPr>
        <w:ind w:left="360" w:hanging="360"/>
        <w:rPr>
          <w:rFonts w:ascii="Times New Roman" w:hAnsi="Times New Roman"/>
        </w:rPr>
      </w:pPr>
      <w:r w:rsidRPr="00486066">
        <w:rPr>
          <w:rFonts w:ascii="Times New Roman" w:hAnsi="Times New Roman"/>
        </w:rPr>
        <w:tab/>
      </w:r>
    </w:p>
    <w:p w:rsidR="00CE7244" w:rsidRDefault="00B013F6" w:rsidP="00275DFE">
      <w:pPr>
        <w:ind w:left="450" w:hanging="450"/>
        <w:jc w:val="both"/>
        <w:rPr>
          <w:rFonts w:ascii="Times New Roman" w:hAnsi="Times New Roman"/>
        </w:rPr>
      </w:pPr>
      <w:r w:rsidRPr="00486066">
        <w:rPr>
          <w:rFonts w:ascii="Times New Roman" w:hAnsi="Times New Roman"/>
        </w:rPr>
        <w:tab/>
      </w:r>
      <w:r w:rsidR="001B4D38">
        <w:rPr>
          <w:rFonts w:ascii="Times New Roman" w:hAnsi="Times New Roman"/>
        </w:rPr>
        <w:t>Extend your PROGRAM #2.CP,</w:t>
      </w:r>
      <w:r w:rsidRPr="00486066">
        <w:rPr>
          <w:rFonts w:ascii="Times New Roman" w:hAnsi="Times New Roman"/>
        </w:rPr>
        <w:t xml:space="preserve"> a version of the</w:t>
      </w:r>
      <w:r w:rsidR="00720342" w:rsidRPr="00486066">
        <w:rPr>
          <w:rFonts w:ascii="Times New Roman" w:hAnsi="Times New Roman"/>
        </w:rPr>
        <w:t xml:space="preserve"> ancient</w:t>
      </w:r>
      <w:r w:rsidRPr="00486066">
        <w:rPr>
          <w:rFonts w:ascii="Times New Roman" w:hAnsi="Times New Roman"/>
        </w:rPr>
        <w:t xml:space="preserve"> “Concentration Game”. Here, we will have a series of 4 pairs of matching “cards” displayed in an engaging way “face-down”. </w:t>
      </w:r>
      <w:r w:rsidR="001B4D38">
        <w:rPr>
          <w:rFonts w:ascii="Times New Roman" w:hAnsi="Times New Roman"/>
        </w:rPr>
        <w:t>This time, t</w:t>
      </w:r>
      <w:r w:rsidRPr="00486066">
        <w:rPr>
          <w:rFonts w:ascii="Times New Roman" w:hAnsi="Times New Roman"/>
        </w:rPr>
        <w:t xml:space="preserve">wo players will vie to collect points </w:t>
      </w:r>
      <w:r w:rsidR="00AE31B0" w:rsidRPr="00486066">
        <w:rPr>
          <w:rFonts w:ascii="Times New Roman" w:hAnsi="Times New Roman"/>
        </w:rPr>
        <w:t>by</w:t>
      </w:r>
      <w:r w:rsidRPr="00486066">
        <w:rPr>
          <w:rFonts w:ascii="Times New Roman" w:hAnsi="Times New Roman"/>
        </w:rPr>
        <w:t xml:space="preserve"> finding matching pairs, with the </w:t>
      </w:r>
      <w:r w:rsidR="00AE31B0" w:rsidRPr="00486066">
        <w:rPr>
          <w:rFonts w:ascii="Times New Roman" w:hAnsi="Times New Roman"/>
        </w:rPr>
        <w:t xml:space="preserve">game </w:t>
      </w:r>
      <w:r w:rsidRPr="00486066">
        <w:rPr>
          <w:rFonts w:ascii="Times New Roman" w:hAnsi="Times New Roman"/>
        </w:rPr>
        <w:t>winner being the one who collects 3 points by finding 3 matching pairs. If each player obtains 2 points, we have a tie. Players will alternate in turning over two cards until the ga</w:t>
      </w:r>
      <w:r w:rsidR="000B2939">
        <w:rPr>
          <w:rFonts w:ascii="Times New Roman" w:hAnsi="Times New Roman"/>
        </w:rPr>
        <w:t>me ends in a tie or with a victo</w:t>
      </w:r>
      <w:r w:rsidRPr="00486066">
        <w:rPr>
          <w:rFonts w:ascii="Times New Roman" w:hAnsi="Times New Roman"/>
        </w:rPr>
        <w:t xml:space="preserve">r. </w:t>
      </w:r>
      <w:r w:rsidR="00AE31B0" w:rsidRPr="00486066">
        <w:rPr>
          <w:rFonts w:ascii="Times New Roman" w:hAnsi="Times New Roman"/>
        </w:rPr>
        <w:t xml:space="preserve">Then, the players will have the option to play another game </w:t>
      </w:r>
      <w:r w:rsidR="00275DFE" w:rsidRPr="00486066">
        <w:rPr>
          <w:rFonts w:ascii="Times New Roman" w:hAnsi="Times New Roman"/>
        </w:rPr>
        <w:t>(and another and another . . .) OR to quit this foolishness.</w:t>
      </w:r>
    </w:p>
    <w:p w:rsidR="001B4D38" w:rsidRDefault="001B4D38" w:rsidP="00275DFE">
      <w:pPr>
        <w:ind w:left="450" w:hanging="450"/>
        <w:jc w:val="both"/>
        <w:rPr>
          <w:rFonts w:ascii="Times New Roman" w:hAnsi="Times New Roman"/>
        </w:rPr>
      </w:pPr>
    </w:p>
    <w:p w:rsidR="001B4D38" w:rsidRPr="001B4D38" w:rsidRDefault="001B4D38" w:rsidP="001B4D38">
      <w:pPr>
        <w:ind w:left="450"/>
        <w:jc w:val="both"/>
      </w:pPr>
      <w:r>
        <w:t xml:space="preserve">Create a project called </w:t>
      </w:r>
      <w:r w:rsidRPr="003D52CD">
        <w:rPr>
          <w:b/>
          <w:i/>
          <w:u w:val="single"/>
        </w:rPr>
        <w:t>Larry</w:t>
      </w:r>
      <w:r>
        <w:t>s</w:t>
      </w:r>
      <w:r w:rsidRPr="00DD2AEC">
        <w:rPr>
          <w:b/>
        </w:rPr>
        <w:t>Concentr8</w:t>
      </w:r>
      <w:r>
        <w:t>. In your amply sized form (use as much real estate as you can, like 1280 x 1024), provide the following</w:t>
      </w:r>
      <w:r w:rsidR="008B6C0C">
        <w:t xml:space="preserve"> three forms</w:t>
      </w:r>
      <w:r>
        <w:t>:</w:t>
      </w:r>
    </w:p>
    <w:p w:rsidR="00275DFE" w:rsidRPr="00486066" w:rsidRDefault="00275DFE" w:rsidP="00275DFE">
      <w:pPr>
        <w:ind w:left="450" w:hanging="450"/>
        <w:jc w:val="both"/>
        <w:rPr>
          <w:rFonts w:ascii="Times New Roman" w:hAnsi="Times New Roman"/>
        </w:rPr>
      </w:pPr>
    </w:p>
    <w:p w:rsidR="00275DFE" w:rsidRPr="00486066" w:rsidRDefault="00275DFE" w:rsidP="00275DFE">
      <w:pPr>
        <w:numPr>
          <w:ilvl w:val="0"/>
          <w:numId w:val="3"/>
        </w:numPr>
        <w:jc w:val="both"/>
        <w:rPr>
          <w:rFonts w:ascii="Times New Roman" w:hAnsi="Times New Roman"/>
        </w:rPr>
      </w:pPr>
      <w:r w:rsidRPr="00486066">
        <w:rPr>
          <w:rFonts w:ascii="Times New Roman" w:hAnsi="Times New Roman"/>
        </w:rPr>
        <w:t xml:space="preserve">A </w:t>
      </w:r>
      <w:r w:rsidR="007C0D91" w:rsidRPr="00486066">
        <w:rPr>
          <w:rFonts w:ascii="Times New Roman" w:hAnsi="Times New Roman"/>
          <w:b/>
        </w:rPr>
        <w:t>“splash page”</w:t>
      </w:r>
      <w:r w:rsidRPr="00486066">
        <w:rPr>
          <w:rFonts w:ascii="Times New Roman" w:hAnsi="Times New Roman"/>
          <w:b/>
        </w:rPr>
        <w:t xml:space="preserve"> form</w:t>
      </w:r>
      <w:r w:rsidRPr="00486066">
        <w:rPr>
          <w:rFonts w:ascii="Times New Roman" w:hAnsi="Times New Roman"/>
        </w:rPr>
        <w:t xml:space="preserve"> </w:t>
      </w:r>
      <w:r w:rsidR="007C0D91" w:rsidRPr="00486066">
        <w:rPr>
          <w:rFonts w:ascii="Times New Roman" w:hAnsi="Times New Roman"/>
        </w:rPr>
        <w:t>entitled</w:t>
      </w:r>
      <w:r w:rsidRPr="00486066">
        <w:rPr>
          <w:rFonts w:ascii="Times New Roman" w:hAnsi="Times New Roman"/>
        </w:rPr>
        <w:t xml:space="preserve"> “</w:t>
      </w:r>
      <w:r w:rsidR="007C0D91" w:rsidRPr="00486066">
        <w:rPr>
          <w:rFonts w:ascii="Times New Roman" w:hAnsi="Times New Roman"/>
        </w:rPr>
        <w:t xml:space="preserve">Welcome to </w:t>
      </w:r>
      <w:r w:rsidRPr="00486066">
        <w:rPr>
          <w:rFonts w:ascii="Times New Roman" w:hAnsi="Times New Roman"/>
          <w:u w:val="single"/>
        </w:rPr>
        <w:t>Larry</w:t>
      </w:r>
      <w:r w:rsidRPr="00486066">
        <w:rPr>
          <w:rFonts w:ascii="Times New Roman" w:hAnsi="Times New Roman"/>
        </w:rPr>
        <w:t xml:space="preserve">’s </w:t>
      </w:r>
      <w:r w:rsidR="007C0D91" w:rsidRPr="00486066">
        <w:rPr>
          <w:rFonts w:ascii="Times New Roman" w:hAnsi="Times New Roman"/>
        </w:rPr>
        <w:t xml:space="preserve">Concentr8!” that displays a captivating and enticing message to encourage the user to play Concentr8. Use </w:t>
      </w:r>
      <w:r w:rsidR="00D74FA8" w:rsidRPr="00486066">
        <w:rPr>
          <w:rFonts w:ascii="Times New Roman" w:hAnsi="Times New Roman"/>
        </w:rPr>
        <w:t xml:space="preserve">engaging graphics/images </w:t>
      </w:r>
      <w:r w:rsidR="007C0D91" w:rsidRPr="00486066">
        <w:rPr>
          <w:rFonts w:ascii="Times New Roman" w:hAnsi="Times New Roman"/>
        </w:rPr>
        <w:t>with a big, bold, beautiful and legibly colored font.</w:t>
      </w:r>
    </w:p>
    <w:p w:rsidR="00275DFE" w:rsidRPr="00486066" w:rsidRDefault="00275DFE" w:rsidP="00275DFE">
      <w:pPr>
        <w:pStyle w:val="ListParagraph"/>
        <w:ind w:left="820"/>
        <w:jc w:val="both"/>
        <w:rPr>
          <w:rFonts w:ascii="Times New Roman" w:hAnsi="Times New Roman"/>
        </w:rPr>
      </w:pPr>
    </w:p>
    <w:p w:rsidR="00CC3FB0" w:rsidRPr="00486066" w:rsidRDefault="00275DFE" w:rsidP="00275DFE">
      <w:pPr>
        <w:numPr>
          <w:ilvl w:val="0"/>
          <w:numId w:val="3"/>
        </w:numPr>
        <w:jc w:val="both"/>
        <w:rPr>
          <w:rFonts w:ascii="Times New Roman" w:hAnsi="Times New Roman"/>
        </w:rPr>
      </w:pPr>
      <w:r w:rsidRPr="00486066">
        <w:rPr>
          <w:rFonts w:ascii="Times New Roman" w:hAnsi="Times New Roman"/>
        </w:rPr>
        <w:lastRenderedPageBreak/>
        <w:t>A</w:t>
      </w:r>
      <w:r w:rsidR="007C0D91" w:rsidRPr="00486066">
        <w:rPr>
          <w:rFonts w:ascii="Times New Roman" w:hAnsi="Times New Roman"/>
        </w:rPr>
        <w:t xml:space="preserve"> </w:t>
      </w:r>
      <w:r w:rsidR="007C0D91" w:rsidRPr="00486066">
        <w:rPr>
          <w:rFonts w:ascii="Times New Roman" w:hAnsi="Times New Roman"/>
          <w:b/>
        </w:rPr>
        <w:t>“welcome” form</w:t>
      </w:r>
      <w:r w:rsidR="007C0D91" w:rsidRPr="00486066">
        <w:rPr>
          <w:rFonts w:ascii="Times New Roman" w:hAnsi="Times New Roman"/>
        </w:rPr>
        <w:t xml:space="preserve"> to</w:t>
      </w:r>
      <w:r w:rsidRPr="00486066">
        <w:rPr>
          <w:rFonts w:ascii="Times New Roman" w:hAnsi="Times New Roman"/>
        </w:rPr>
        <w:t xml:space="preserve"> </w:t>
      </w:r>
      <w:r w:rsidR="007C0D91" w:rsidRPr="00486066">
        <w:rPr>
          <w:rFonts w:ascii="Times New Roman" w:hAnsi="Times New Roman"/>
        </w:rPr>
        <w:t xml:space="preserve">greet the user with effective graphics and text </w:t>
      </w:r>
      <w:r w:rsidRPr="00486066">
        <w:rPr>
          <w:rFonts w:ascii="Times New Roman" w:hAnsi="Times New Roman"/>
        </w:rPr>
        <w:t>along with</w:t>
      </w:r>
    </w:p>
    <w:p w:rsidR="00CC3FB0" w:rsidRPr="00486066" w:rsidRDefault="00CC3FB0" w:rsidP="00CC3FB0">
      <w:pPr>
        <w:pStyle w:val="ListParagraph"/>
        <w:rPr>
          <w:rFonts w:ascii="Times New Roman" w:hAnsi="Times New Roman"/>
        </w:rPr>
      </w:pPr>
    </w:p>
    <w:p w:rsidR="00C36F4A" w:rsidRPr="00486066" w:rsidRDefault="001B4D38" w:rsidP="00CC3FB0">
      <w:pPr>
        <w:pStyle w:val="ListParagraph"/>
        <w:numPr>
          <w:ilvl w:val="0"/>
          <w:numId w:val="13"/>
        </w:numPr>
        <w:jc w:val="both"/>
        <w:rPr>
          <w:rFonts w:ascii="Times New Roman" w:hAnsi="Times New Roman"/>
        </w:rPr>
      </w:pPr>
      <w:r>
        <w:rPr>
          <w:rFonts w:ascii="Times New Roman" w:hAnsi="Times New Roman"/>
        </w:rPr>
        <w:t xml:space="preserve">A prominent </w:t>
      </w:r>
      <w:r w:rsidR="00C36F4A" w:rsidRPr="00486066">
        <w:rPr>
          <w:rFonts w:ascii="Times New Roman" w:hAnsi="Times New Roman"/>
        </w:rPr>
        <w:t>display</w:t>
      </w:r>
      <w:r>
        <w:rPr>
          <w:rFonts w:ascii="Times New Roman" w:hAnsi="Times New Roman"/>
        </w:rPr>
        <w:t xml:space="preserve"> of</w:t>
      </w:r>
      <w:r w:rsidR="00C36F4A" w:rsidRPr="00486066">
        <w:rPr>
          <w:rFonts w:ascii="Times New Roman" w:hAnsi="Times New Roman"/>
        </w:rPr>
        <w:t xml:space="preserve"> </w:t>
      </w:r>
      <w:r w:rsidR="00812D62" w:rsidRPr="00486066">
        <w:rPr>
          <w:rFonts w:ascii="Times New Roman" w:hAnsi="Times New Roman"/>
        </w:rPr>
        <w:t xml:space="preserve">the </w:t>
      </w:r>
      <w:r w:rsidR="00812D62" w:rsidRPr="00486066">
        <w:rPr>
          <w:rFonts w:ascii="Times New Roman" w:hAnsi="Times New Roman"/>
          <w:b/>
        </w:rPr>
        <w:t>game name</w:t>
      </w:r>
      <w:r w:rsidR="00812D62" w:rsidRPr="00486066">
        <w:rPr>
          <w:rFonts w:ascii="Times New Roman" w:hAnsi="Times New Roman"/>
        </w:rPr>
        <w:t xml:space="preserve"> </w:t>
      </w:r>
      <w:r w:rsidR="00C36F4A" w:rsidRPr="00486066">
        <w:rPr>
          <w:rFonts w:ascii="Times New Roman" w:hAnsi="Times New Roman"/>
        </w:rPr>
        <w:t>“</w:t>
      </w:r>
      <w:r w:rsidR="00C36F4A" w:rsidRPr="00486066">
        <w:rPr>
          <w:rFonts w:ascii="Times New Roman" w:hAnsi="Times New Roman"/>
          <w:u w:val="single"/>
        </w:rPr>
        <w:t>Larry</w:t>
      </w:r>
      <w:r w:rsidR="00C36F4A" w:rsidRPr="00486066">
        <w:rPr>
          <w:rFonts w:ascii="Times New Roman" w:hAnsi="Times New Roman"/>
        </w:rPr>
        <w:t>’s Concentr8”</w:t>
      </w:r>
    </w:p>
    <w:p w:rsidR="00C36F4A" w:rsidRPr="00486066" w:rsidRDefault="00CC3FB0" w:rsidP="00812D62">
      <w:pPr>
        <w:pStyle w:val="ListParagraph"/>
        <w:numPr>
          <w:ilvl w:val="0"/>
          <w:numId w:val="13"/>
        </w:numPr>
        <w:jc w:val="both"/>
        <w:rPr>
          <w:rFonts w:ascii="Times New Roman" w:hAnsi="Times New Roman"/>
        </w:rPr>
      </w:pPr>
      <w:r w:rsidRPr="00486066">
        <w:rPr>
          <w:rFonts w:ascii="Times New Roman" w:hAnsi="Times New Roman"/>
        </w:rPr>
        <w:t>T</w:t>
      </w:r>
      <w:r w:rsidR="00275DFE" w:rsidRPr="00486066">
        <w:rPr>
          <w:rFonts w:ascii="Times New Roman" w:hAnsi="Times New Roman"/>
        </w:rPr>
        <w:t xml:space="preserve">he current </w:t>
      </w:r>
      <w:r w:rsidR="00275DFE" w:rsidRPr="00486066">
        <w:rPr>
          <w:rFonts w:ascii="Times New Roman" w:hAnsi="Times New Roman"/>
          <w:b/>
        </w:rPr>
        <w:t>date and time</w:t>
      </w:r>
      <w:r w:rsidR="00275DFE" w:rsidRPr="00486066">
        <w:rPr>
          <w:rFonts w:ascii="Times New Roman" w:hAnsi="Times New Roman"/>
        </w:rPr>
        <w:t xml:space="preserve"> </w:t>
      </w:r>
    </w:p>
    <w:p w:rsidR="00CC3FB0" w:rsidRPr="00486066" w:rsidRDefault="00CC3FB0" w:rsidP="00CC3FB0">
      <w:pPr>
        <w:pStyle w:val="ListParagraph"/>
        <w:numPr>
          <w:ilvl w:val="0"/>
          <w:numId w:val="13"/>
        </w:numPr>
        <w:jc w:val="both"/>
        <w:rPr>
          <w:rFonts w:ascii="Times New Roman" w:hAnsi="Times New Roman"/>
        </w:rPr>
      </w:pPr>
      <w:r w:rsidRPr="00486066">
        <w:rPr>
          <w:rFonts w:ascii="Times New Roman" w:hAnsi="Times New Roman"/>
        </w:rPr>
        <w:t xml:space="preserve">An </w:t>
      </w:r>
      <w:r w:rsidRPr="00486066">
        <w:rPr>
          <w:rFonts w:ascii="Times New Roman" w:hAnsi="Times New Roman"/>
          <w:b/>
        </w:rPr>
        <w:t>instruction</w:t>
      </w:r>
      <w:r w:rsidRPr="00486066">
        <w:rPr>
          <w:rFonts w:ascii="Times New Roman" w:hAnsi="Times New Roman"/>
        </w:rPr>
        <w:t xml:space="preserve"> button that </w:t>
      </w:r>
      <w:r w:rsidR="001B4D38">
        <w:rPr>
          <w:rFonts w:ascii="Times New Roman" w:hAnsi="Times New Roman"/>
        </w:rPr>
        <w:t xml:space="preserve">when clicked </w:t>
      </w:r>
      <w:r w:rsidRPr="00486066">
        <w:rPr>
          <w:rFonts w:ascii="Times New Roman" w:hAnsi="Times New Roman"/>
        </w:rPr>
        <w:t>displays a message box showing the instructions for using this application</w:t>
      </w:r>
    </w:p>
    <w:p w:rsidR="00CC3FB0" w:rsidRPr="00486066" w:rsidRDefault="00CC3FB0" w:rsidP="00CC3FB0">
      <w:pPr>
        <w:numPr>
          <w:ilvl w:val="0"/>
          <w:numId w:val="13"/>
        </w:numPr>
        <w:jc w:val="both"/>
        <w:rPr>
          <w:rFonts w:ascii="Times New Roman" w:hAnsi="Times New Roman"/>
        </w:rPr>
      </w:pPr>
      <w:r w:rsidRPr="00486066">
        <w:rPr>
          <w:rFonts w:ascii="Times New Roman" w:hAnsi="Times New Roman"/>
        </w:rPr>
        <w:t xml:space="preserve">A </w:t>
      </w:r>
      <w:r w:rsidRPr="00486066">
        <w:rPr>
          <w:rFonts w:ascii="Times New Roman" w:hAnsi="Times New Roman"/>
          <w:b/>
        </w:rPr>
        <w:t>login</w:t>
      </w:r>
      <w:r w:rsidRPr="00486066">
        <w:rPr>
          <w:rFonts w:ascii="Times New Roman" w:hAnsi="Times New Roman"/>
        </w:rPr>
        <w:t xml:space="preserve"> textbox for the user to enter a valid account number (= 1111 for Albert Einstein, 2222 for Madame Curie, 3333 for you and 4444 for someone you admire). After entering the account number, check to see if it is valid.  If it is, acknowledge it with a friendly message that displays the </w:t>
      </w:r>
      <w:r w:rsidR="00B60D31" w:rsidRPr="00486066">
        <w:rPr>
          <w:rFonts w:ascii="Times New Roman" w:hAnsi="Times New Roman"/>
        </w:rPr>
        <w:t>user’s</w:t>
      </w:r>
      <w:r w:rsidRPr="00486066">
        <w:rPr>
          <w:rFonts w:ascii="Times New Roman" w:hAnsi="Times New Roman"/>
        </w:rPr>
        <w:t xml:space="preserve"> account number and name.  If it is not a valid account number, display a friendly “error” message that the entry is not valid and</w:t>
      </w:r>
      <w:r w:rsidR="001B4D38">
        <w:rPr>
          <w:rFonts w:ascii="Times New Roman" w:hAnsi="Times New Roman"/>
        </w:rPr>
        <w:t xml:space="preserve"> prompt user </w:t>
      </w:r>
      <w:r w:rsidRPr="00486066">
        <w:rPr>
          <w:rFonts w:ascii="Times New Roman" w:hAnsi="Times New Roman"/>
        </w:rPr>
        <w:t xml:space="preserve">to re-enter the information. Play an upbeat, approving sound when the player enters a valid account number and a </w:t>
      </w:r>
      <w:r w:rsidR="00D943A5" w:rsidRPr="00486066">
        <w:rPr>
          <w:rFonts w:ascii="Times New Roman" w:hAnsi="Times New Roman"/>
        </w:rPr>
        <w:t>disapproving</w:t>
      </w:r>
      <w:r w:rsidRPr="00486066">
        <w:rPr>
          <w:rFonts w:ascii="Times New Roman" w:hAnsi="Times New Roman"/>
        </w:rPr>
        <w:t xml:space="preserve"> sound otherwise.</w:t>
      </w:r>
    </w:p>
    <w:p w:rsidR="00CC3FB0" w:rsidRPr="00486066" w:rsidRDefault="00CC3FB0" w:rsidP="00CC3FB0">
      <w:pPr>
        <w:jc w:val="both"/>
        <w:rPr>
          <w:rFonts w:ascii="Times New Roman" w:hAnsi="Times New Roman"/>
        </w:rPr>
      </w:pPr>
    </w:p>
    <w:p w:rsidR="00DD0EDA" w:rsidRPr="00486066" w:rsidRDefault="00DD0EDA" w:rsidP="00014F1F">
      <w:pPr>
        <w:ind w:left="1180"/>
        <w:jc w:val="both"/>
        <w:rPr>
          <w:rFonts w:ascii="Times New Roman" w:hAnsi="Times New Roman"/>
          <w:b/>
        </w:rPr>
      </w:pPr>
      <w:r w:rsidRPr="00486066">
        <w:rPr>
          <w:rFonts w:ascii="Times New Roman" w:hAnsi="Times New Roman"/>
          <w:b/>
        </w:rPr>
        <w:t>STAR: Have the login occur in another form with compelling graphics and text</w:t>
      </w:r>
    </w:p>
    <w:p w:rsidR="00951BB2" w:rsidRPr="00486066" w:rsidRDefault="00951BB2" w:rsidP="00014F1F">
      <w:pPr>
        <w:ind w:left="1180"/>
        <w:jc w:val="both"/>
        <w:rPr>
          <w:rFonts w:ascii="Times New Roman" w:hAnsi="Times New Roman"/>
          <w:b/>
        </w:rPr>
      </w:pPr>
    </w:p>
    <w:p w:rsidR="00CC3FB0" w:rsidRPr="00486066" w:rsidRDefault="00CC3FB0" w:rsidP="00014F1F">
      <w:pPr>
        <w:ind w:left="1180"/>
        <w:jc w:val="both"/>
        <w:rPr>
          <w:rFonts w:ascii="Times New Roman" w:hAnsi="Times New Roman"/>
          <w:b/>
        </w:rPr>
      </w:pPr>
      <w:r w:rsidRPr="00486066">
        <w:rPr>
          <w:rFonts w:ascii="Times New Roman" w:hAnsi="Times New Roman"/>
          <w:b/>
        </w:rPr>
        <w:t>STAR: If the player re-enters invalid information three more times, then display a message that the application will terminate and then activate the “Exit” button</w:t>
      </w:r>
    </w:p>
    <w:p w:rsidR="00951BB2" w:rsidRPr="00486066" w:rsidRDefault="00951BB2" w:rsidP="00014F1F">
      <w:pPr>
        <w:ind w:left="1180"/>
        <w:jc w:val="both"/>
        <w:rPr>
          <w:rFonts w:ascii="Times New Roman" w:hAnsi="Times New Roman"/>
          <w:b/>
        </w:rPr>
      </w:pPr>
    </w:p>
    <w:p w:rsidR="00CC3FB0" w:rsidRPr="00486066" w:rsidRDefault="00CC3FB0" w:rsidP="00014F1F">
      <w:pPr>
        <w:ind w:left="1180"/>
        <w:jc w:val="both"/>
        <w:rPr>
          <w:rFonts w:ascii="Times New Roman" w:hAnsi="Times New Roman"/>
          <w:b/>
        </w:rPr>
      </w:pPr>
      <w:r w:rsidRPr="00486066">
        <w:rPr>
          <w:rFonts w:ascii="Times New Roman" w:hAnsi="Times New Roman"/>
          <w:b/>
        </w:rPr>
        <w:t>STAR: Expand the previous STAR to display a message that warns the player when there is only one more chance to enter the correct account number</w:t>
      </w:r>
      <w:r w:rsidR="00014F1F" w:rsidRPr="00486066">
        <w:rPr>
          <w:rFonts w:ascii="Times New Roman" w:hAnsi="Times New Roman"/>
          <w:b/>
        </w:rPr>
        <w:t xml:space="preserve">. </w:t>
      </w:r>
      <w:r w:rsidRPr="00486066">
        <w:rPr>
          <w:rFonts w:ascii="Times New Roman" w:hAnsi="Times New Roman"/>
          <w:b/>
        </w:rPr>
        <w:t>Keep track how many times the player’s account number is invalid and display it after the player finally enters a valid number</w:t>
      </w:r>
    </w:p>
    <w:p w:rsidR="00951BB2" w:rsidRPr="00486066" w:rsidRDefault="00951BB2" w:rsidP="00014F1F">
      <w:pPr>
        <w:ind w:left="1180"/>
        <w:jc w:val="both"/>
        <w:rPr>
          <w:rFonts w:ascii="Times New Roman" w:hAnsi="Times New Roman"/>
          <w:b/>
        </w:rPr>
      </w:pPr>
    </w:p>
    <w:p w:rsidR="00014F1F" w:rsidRPr="00486066" w:rsidRDefault="00014F1F" w:rsidP="00014F1F">
      <w:pPr>
        <w:ind w:left="1180"/>
        <w:jc w:val="both"/>
        <w:rPr>
          <w:rFonts w:ascii="Times New Roman" w:hAnsi="Times New Roman"/>
          <w:b/>
        </w:rPr>
      </w:pPr>
      <w:r w:rsidRPr="00486066">
        <w:rPr>
          <w:rFonts w:ascii="Times New Roman" w:hAnsi="Times New Roman"/>
          <w:b/>
        </w:rPr>
        <w:t xml:space="preserve">STAR: Add a “password” feature – with “concentr8” and “master” as the </w:t>
      </w:r>
      <w:r w:rsidR="00B60D31" w:rsidRPr="00486066">
        <w:rPr>
          <w:rFonts w:ascii="Times New Roman" w:hAnsi="Times New Roman"/>
          <w:b/>
        </w:rPr>
        <w:t xml:space="preserve">two </w:t>
      </w:r>
      <w:r w:rsidRPr="00486066">
        <w:rPr>
          <w:rFonts w:ascii="Times New Roman" w:hAnsi="Times New Roman"/>
          <w:b/>
        </w:rPr>
        <w:t xml:space="preserve">valid passwords. </w:t>
      </w:r>
      <w:r w:rsidR="0039291C" w:rsidRPr="00486066">
        <w:rPr>
          <w:rFonts w:ascii="Times New Roman" w:hAnsi="Times New Roman"/>
          <w:b/>
        </w:rPr>
        <w:t>Handle</w:t>
      </w:r>
      <w:r w:rsidRPr="00486066">
        <w:rPr>
          <w:rFonts w:ascii="Times New Roman" w:hAnsi="Times New Roman"/>
          <w:b/>
        </w:rPr>
        <w:t xml:space="preserve"> valid and invalid data in reasonable ways. Proceed only if both the account number and the password are valid.</w:t>
      </w:r>
    </w:p>
    <w:p w:rsidR="00951BB2" w:rsidRPr="00486066" w:rsidRDefault="00951BB2" w:rsidP="00014F1F">
      <w:pPr>
        <w:ind w:left="1180"/>
        <w:jc w:val="both"/>
        <w:rPr>
          <w:rFonts w:ascii="Times New Roman" w:hAnsi="Times New Roman"/>
          <w:b/>
        </w:rPr>
      </w:pPr>
    </w:p>
    <w:p w:rsidR="00014F1F" w:rsidRPr="00486066" w:rsidRDefault="00014F1F" w:rsidP="00014F1F">
      <w:pPr>
        <w:ind w:left="1180"/>
        <w:jc w:val="both"/>
        <w:rPr>
          <w:rFonts w:ascii="Times New Roman" w:hAnsi="Times New Roman"/>
          <w:b/>
        </w:rPr>
      </w:pPr>
      <w:r w:rsidRPr="00486066">
        <w:rPr>
          <w:rFonts w:ascii="Times New Roman" w:hAnsi="Times New Roman"/>
          <w:b/>
        </w:rPr>
        <w:t xml:space="preserve">STAR: Give the user the option to change the password and use it </w:t>
      </w:r>
      <w:r w:rsidR="0039291C" w:rsidRPr="00486066">
        <w:rPr>
          <w:rFonts w:ascii="Times New Roman" w:hAnsi="Times New Roman"/>
          <w:b/>
        </w:rPr>
        <w:t>in</w:t>
      </w:r>
      <w:r w:rsidRPr="00486066">
        <w:rPr>
          <w:rFonts w:ascii="Times New Roman" w:hAnsi="Times New Roman"/>
          <w:b/>
        </w:rPr>
        <w:t xml:space="preserve"> the subsequent login.</w:t>
      </w:r>
    </w:p>
    <w:p w:rsidR="00951BB2" w:rsidRPr="00486066" w:rsidRDefault="00951BB2" w:rsidP="00014F1F">
      <w:pPr>
        <w:ind w:left="1180"/>
        <w:jc w:val="both"/>
        <w:rPr>
          <w:rFonts w:ascii="Times New Roman" w:hAnsi="Times New Roman"/>
          <w:b/>
        </w:rPr>
      </w:pPr>
    </w:p>
    <w:p w:rsidR="00014F1F" w:rsidRPr="00486066" w:rsidRDefault="00014F1F" w:rsidP="00014F1F">
      <w:pPr>
        <w:ind w:left="1180"/>
        <w:jc w:val="both"/>
        <w:rPr>
          <w:rFonts w:ascii="Times New Roman" w:hAnsi="Times New Roman"/>
          <w:b/>
        </w:rPr>
      </w:pPr>
      <w:r w:rsidRPr="00486066">
        <w:rPr>
          <w:rFonts w:ascii="Times New Roman" w:hAnsi="Times New Roman"/>
          <w:b/>
        </w:rPr>
        <w:t>STARS</w:t>
      </w:r>
      <w:r w:rsidR="00B60D31" w:rsidRPr="00486066">
        <w:rPr>
          <w:rFonts w:ascii="Times New Roman" w:hAnsi="Times New Roman"/>
          <w:b/>
        </w:rPr>
        <w:t xml:space="preserve"> </w:t>
      </w:r>
      <w:r w:rsidRPr="00486066">
        <w:rPr>
          <w:rFonts w:ascii="Times New Roman" w:hAnsi="Times New Roman"/>
          <w:b/>
        </w:rPr>
        <w:t xml:space="preserve">(2): Maintain a “database” </w:t>
      </w:r>
      <w:r w:rsidR="00C36F4A" w:rsidRPr="00486066">
        <w:rPr>
          <w:rFonts w:ascii="Times New Roman" w:hAnsi="Times New Roman"/>
          <w:b/>
        </w:rPr>
        <w:t xml:space="preserve">on disk </w:t>
      </w:r>
      <w:r w:rsidRPr="00486066">
        <w:rPr>
          <w:rFonts w:ascii="Times New Roman" w:hAnsi="Times New Roman"/>
          <w:b/>
        </w:rPr>
        <w:t xml:space="preserve">of all valid account numbers and associated account holders’ names </w:t>
      </w:r>
    </w:p>
    <w:p w:rsidR="00951BB2" w:rsidRPr="00486066" w:rsidRDefault="00951BB2" w:rsidP="00014F1F">
      <w:pPr>
        <w:ind w:left="1180"/>
        <w:jc w:val="both"/>
        <w:rPr>
          <w:rFonts w:ascii="Times New Roman" w:hAnsi="Times New Roman"/>
          <w:b/>
        </w:rPr>
      </w:pPr>
    </w:p>
    <w:p w:rsidR="00C36F4A" w:rsidRPr="00486066" w:rsidRDefault="00C36F4A" w:rsidP="00014F1F">
      <w:pPr>
        <w:ind w:left="1180"/>
        <w:jc w:val="both"/>
        <w:rPr>
          <w:rFonts w:ascii="Times New Roman" w:hAnsi="Times New Roman"/>
          <w:b/>
        </w:rPr>
      </w:pPr>
      <w:r w:rsidRPr="00486066">
        <w:rPr>
          <w:rFonts w:ascii="Times New Roman" w:hAnsi="Times New Roman"/>
          <w:b/>
        </w:rPr>
        <w:t xml:space="preserve">STAR: Add a feature to the previous STAR to add entries to the database for new account holders </w:t>
      </w:r>
    </w:p>
    <w:p w:rsidR="00C36F4A" w:rsidRPr="00486066" w:rsidRDefault="00C36F4A" w:rsidP="00014F1F">
      <w:pPr>
        <w:ind w:left="1180"/>
        <w:jc w:val="both"/>
        <w:rPr>
          <w:rFonts w:ascii="Times New Roman" w:hAnsi="Times New Roman"/>
          <w:b/>
        </w:rPr>
      </w:pPr>
    </w:p>
    <w:p w:rsidR="00CC3FB0" w:rsidRPr="00486066" w:rsidRDefault="00CC3FB0" w:rsidP="00CC3FB0">
      <w:pPr>
        <w:pStyle w:val="ListParagraph"/>
        <w:numPr>
          <w:ilvl w:val="0"/>
          <w:numId w:val="13"/>
        </w:numPr>
        <w:jc w:val="both"/>
        <w:rPr>
          <w:rFonts w:ascii="Times New Roman" w:hAnsi="Times New Roman"/>
        </w:rPr>
      </w:pPr>
      <w:r w:rsidRPr="00486066">
        <w:rPr>
          <w:rFonts w:ascii="Times New Roman" w:hAnsi="Times New Roman"/>
        </w:rPr>
        <w:t>A</w:t>
      </w:r>
      <w:r w:rsidR="00C36F4A" w:rsidRPr="00486066">
        <w:rPr>
          <w:rFonts w:ascii="Times New Roman" w:hAnsi="Times New Roman"/>
        </w:rPr>
        <w:t xml:space="preserve">fter successful login, have user enter the </w:t>
      </w:r>
      <w:r w:rsidR="00C36F4A" w:rsidRPr="00486066">
        <w:rPr>
          <w:rFonts w:ascii="Times New Roman" w:hAnsi="Times New Roman"/>
          <w:b/>
        </w:rPr>
        <w:t>aliases</w:t>
      </w:r>
      <w:r w:rsidR="00C36F4A" w:rsidRPr="00486066">
        <w:rPr>
          <w:rFonts w:ascii="Times New Roman" w:hAnsi="Times New Roman"/>
        </w:rPr>
        <w:t xml:space="preserve"> of the two players</w:t>
      </w:r>
    </w:p>
    <w:p w:rsidR="00743B10" w:rsidRPr="00486066" w:rsidRDefault="00743B10" w:rsidP="00743B10">
      <w:pPr>
        <w:pStyle w:val="ListParagraph"/>
        <w:ind w:left="1180"/>
        <w:jc w:val="both"/>
        <w:rPr>
          <w:rFonts w:ascii="Times New Roman" w:hAnsi="Times New Roman"/>
        </w:rPr>
      </w:pPr>
    </w:p>
    <w:p w:rsidR="00CC3FB0" w:rsidRPr="00486066" w:rsidRDefault="00DB6FBF" w:rsidP="00CC3FB0">
      <w:pPr>
        <w:pStyle w:val="ListParagraph"/>
        <w:numPr>
          <w:ilvl w:val="0"/>
          <w:numId w:val="13"/>
        </w:numPr>
        <w:jc w:val="both"/>
        <w:rPr>
          <w:rFonts w:ascii="Times New Roman" w:hAnsi="Times New Roman"/>
        </w:rPr>
      </w:pPr>
      <w:r w:rsidRPr="00486066">
        <w:rPr>
          <w:rFonts w:ascii="Times New Roman" w:hAnsi="Times New Roman"/>
        </w:rPr>
        <w:t>On each side of the game name, “</w:t>
      </w:r>
      <w:r w:rsidRPr="00486066">
        <w:rPr>
          <w:rFonts w:ascii="Times New Roman" w:hAnsi="Times New Roman"/>
          <w:u w:val="single"/>
        </w:rPr>
        <w:t>Larry</w:t>
      </w:r>
      <w:r w:rsidRPr="00486066">
        <w:rPr>
          <w:rFonts w:ascii="Times New Roman" w:hAnsi="Times New Roman"/>
        </w:rPr>
        <w:t xml:space="preserve">’s Concent8”, have a timer </w:t>
      </w:r>
      <w:r w:rsidRPr="00486066">
        <w:rPr>
          <w:rFonts w:ascii="Times New Roman" w:hAnsi="Times New Roman"/>
          <w:b/>
        </w:rPr>
        <w:t>animation</w:t>
      </w:r>
      <w:r w:rsidRPr="00486066">
        <w:rPr>
          <w:rFonts w:ascii="Times New Roman" w:hAnsi="Times New Roman"/>
        </w:rPr>
        <w:t xml:space="preserve"> displaying the four “cards” </w:t>
      </w:r>
      <w:r w:rsidR="0090268A">
        <w:rPr>
          <w:rFonts w:ascii="Times New Roman" w:hAnsi="Times New Roman"/>
        </w:rPr>
        <w:t>in</w:t>
      </w:r>
      <w:r w:rsidRPr="00486066">
        <w:rPr>
          <w:rFonts w:ascii="Times New Roman" w:hAnsi="Times New Roman"/>
        </w:rPr>
        <w:t xml:space="preserve"> the card order of 1-2-3-4 in a picture box on one side and 4-3-2-1 in a picture box on the other side</w:t>
      </w:r>
    </w:p>
    <w:p w:rsidR="00743B10" w:rsidRPr="00486066" w:rsidRDefault="00743B10" w:rsidP="00743B10">
      <w:pPr>
        <w:jc w:val="both"/>
        <w:rPr>
          <w:rFonts w:ascii="Times New Roman" w:hAnsi="Times New Roman"/>
        </w:rPr>
      </w:pPr>
    </w:p>
    <w:p w:rsidR="001B4D38" w:rsidRDefault="00DB6FBF" w:rsidP="00CC3FB0">
      <w:pPr>
        <w:pStyle w:val="ListParagraph"/>
        <w:numPr>
          <w:ilvl w:val="0"/>
          <w:numId w:val="13"/>
        </w:numPr>
        <w:jc w:val="both"/>
        <w:rPr>
          <w:rFonts w:ascii="Times New Roman" w:hAnsi="Times New Roman"/>
        </w:rPr>
      </w:pPr>
      <w:r w:rsidRPr="00486066">
        <w:rPr>
          <w:rFonts w:ascii="Times New Roman" w:hAnsi="Times New Roman"/>
        </w:rPr>
        <w:t xml:space="preserve">An </w:t>
      </w:r>
      <w:r w:rsidRPr="00486066">
        <w:rPr>
          <w:rFonts w:ascii="Times New Roman" w:hAnsi="Times New Roman"/>
          <w:b/>
        </w:rPr>
        <w:t>exit</w:t>
      </w:r>
      <w:r w:rsidRPr="00486066">
        <w:rPr>
          <w:rFonts w:ascii="Times New Roman" w:hAnsi="Times New Roman"/>
        </w:rPr>
        <w:t xml:space="preserve"> </w:t>
      </w:r>
      <w:r w:rsidRPr="00486066">
        <w:rPr>
          <w:rFonts w:ascii="Times New Roman" w:hAnsi="Times New Roman"/>
          <w:b/>
        </w:rPr>
        <w:t>button</w:t>
      </w:r>
      <w:r w:rsidRPr="00486066">
        <w:rPr>
          <w:rFonts w:ascii="Times New Roman" w:hAnsi="Times New Roman"/>
        </w:rPr>
        <w:t xml:space="preserve"> which displays a friendly </w:t>
      </w:r>
      <w:r w:rsidRPr="00486066">
        <w:rPr>
          <w:rFonts w:ascii="Times New Roman" w:hAnsi="Times New Roman"/>
          <w:b/>
        </w:rPr>
        <w:t xml:space="preserve">farewell </w:t>
      </w:r>
      <w:r w:rsidRPr="00486066">
        <w:rPr>
          <w:rFonts w:ascii="Times New Roman" w:hAnsi="Times New Roman"/>
        </w:rPr>
        <w:t xml:space="preserve">message thanking and saying farewell to the user by account name, displaying the number of </w:t>
      </w:r>
      <w:r w:rsidR="007B5892" w:rsidRPr="00486066">
        <w:rPr>
          <w:rFonts w:ascii="Times New Roman" w:hAnsi="Times New Roman"/>
        </w:rPr>
        <w:t>games</w:t>
      </w:r>
      <w:r w:rsidRPr="00486066">
        <w:rPr>
          <w:rFonts w:ascii="Times New Roman" w:hAnsi="Times New Roman"/>
        </w:rPr>
        <w:t xml:space="preserve"> played and the total number of </w:t>
      </w:r>
      <w:r w:rsidR="007B5892" w:rsidRPr="00486066">
        <w:rPr>
          <w:rFonts w:ascii="Times New Roman" w:hAnsi="Times New Roman"/>
        </w:rPr>
        <w:t>games</w:t>
      </w:r>
      <w:r w:rsidRPr="00486066">
        <w:rPr>
          <w:rFonts w:ascii="Times New Roman" w:hAnsi="Times New Roman"/>
        </w:rPr>
        <w:t xml:space="preserve"> won</w:t>
      </w:r>
      <w:r w:rsidR="00B60D31" w:rsidRPr="00486066">
        <w:rPr>
          <w:rFonts w:ascii="Times New Roman" w:hAnsi="Times New Roman"/>
        </w:rPr>
        <w:t xml:space="preserve"> and tied</w:t>
      </w:r>
      <w:r w:rsidRPr="00486066">
        <w:rPr>
          <w:rFonts w:ascii="Times New Roman" w:hAnsi="Times New Roman"/>
        </w:rPr>
        <w:t xml:space="preserve"> by each of the two players</w:t>
      </w:r>
      <w:r w:rsidR="00743B10" w:rsidRPr="00486066">
        <w:rPr>
          <w:rFonts w:ascii="Times New Roman" w:hAnsi="Times New Roman"/>
        </w:rPr>
        <w:t>, congratulating the overall champion by name (or both if they have won the same number of games)</w:t>
      </w:r>
      <w:r w:rsidRPr="00486066">
        <w:rPr>
          <w:rFonts w:ascii="Times New Roman" w:hAnsi="Times New Roman"/>
        </w:rPr>
        <w:t xml:space="preserve"> and playing a farewell sound or music in message box. </w:t>
      </w:r>
    </w:p>
    <w:p w:rsidR="00507C8E" w:rsidRPr="00507C8E" w:rsidRDefault="00507C8E" w:rsidP="00507C8E">
      <w:pPr>
        <w:pStyle w:val="ListParagraph"/>
        <w:rPr>
          <w:rFonts w:ascii="Times New Roman" w:hAnsi="Times New Roman"/>
        </w:rPr>
      </w:pPr>
    </w:p>
    <w:p w:rsidR="00507C8E" w:rsidRPr="00507C8E" w:rsidRDefault="001B4D38" w:rsidP="00507C8E">
      <w:pPr>
        <w:pStyle w:val="ListParagraph"/>
        <w:numPr>
          <w:ilvl w:val="0"/>
          <w:numId w:val="13"/>
        </w:numPr>
        <w:jc w:val="both"/>
        <w:rPr>
          <w:rFonts w:ascii="Times New Roman" w:hAnsi="Times New Roman"/>
        </w:rPr>
      </w:pPr>
      <w:r w:rsidRPr="00507C8E">
        <w:rPr>
          <w:rFonts w:ascii="Times New Roman" w:hAnsi="Times New Roman"/>
        </w:rPr>
        <w:t>After closing the far</w:t>
      </w:r>
      <w:r w:rsidR="00507C8E" w:rsidRPr="00507C8E">
        <w:rPr>
          <w:rFonts w:ascii="Times New Roman" w:hAnsi="Times New Roman"/>
        </w:rPr>
        <w:t>e</w:t>
      </w:r>
      <w:r w:rsidRPr="00507C8E">
        <w:rPr>
          <w:rFonts w:ascii="Times New Roman" w:hAnsi="Times New Roman"/>
        </w:rPr>
        <w:t>well</w:t>
      </w:r>
      <w:r w:rsidR="00DB6FBF" w:rsidRPr="00507C8E">
        <w:rPr>
          <w:rFonts w:ascii="Times New Roman" w:hAnsi="Times New Roman"/>
        </w:rPr>
        <w:t xml:space="preserve"> message box, </w:t>
      </w:r>
      <w:r w:rsidR="00507C8E">
        <w:t xml:space="preserve">display another message box (or more) with your </w:t>
      </w:r>
      <w:r w:rsidR="00507C8E" w:rsidRPr="00507C8E">
        <w:rPr>
          <w:b/>
        </w:rPr>
        <w:t>ID INFO</w:t>
      </w:r>
      <w:r w:rsidR="00507C8E">
        <w:t xml:space="preserve">, </w:t>
      </w:r>
      <w:r w:rsidR="00507C8E" w:rsidRPr="00507C8E">
        <w:rPr>
          <w:b/>
        </w:rPr>
        <w:t>CREDITS</w:t>
      </w:r>
      <w:r w:rsidR="00507C8E">
        <w:t xml:space="preserve"> (of whom you helped, who helped you as well as any tutorials, websites, etc. used) and </w:t>
      </w:r>
      <w:r w:rsidR="00507C8E" w:rsidRPr="00507C8E">
        <w:rPr>
          <w:b/>
        </w:rPr>
        <w:t>MEDIA</w:t>
      </w:r>
      <w:r w:rsidR="00507C8E">
        <w:t xml:space="preserve">. In </w:t>
      </w:r>
      <w:r w:rsidR="00507C8E" w:rsidRPr="00507C8E">
        <w:rPr>
          <w:b/>
        </w:rPr>
        <w:t>MEDIA</w:t>
      </w:r>
      <w:r w:rsidR="00507C8E">
        <w:t xml:space="preserve"> have a </w:t>
      </w:r>
      <w:r w:rsidR="00507C8E" w:rsidRPr="00507C8E">
        <w:rPr>
          <w:b/>
        </w:rPr>
        <w:t>GRAPHICS</w:t>
      </w:r>
      <w:r w:rsidR="00507C8E">
        <w:t xml:space="preserve"> section and an </w:t>
      </w:r>
      <w:r w:rsidR="00507C8E" w:rsidRPr="00507C8E">
        <w:rPr>
          <w:b/>
        </w:rPr>
        <w:t xml:space="preserve">AUDIO </w:t>
      </w:r>
      <w:r w:rsidR="00507C8E">
        <w:t>section. Include 3 types of info in these two sections: A brief description or title of the resource, your actual file name for the resource AND the specific URL for locating the resource.</w:t>
      </w:r>
    </w:p>
    <w:p w:rsidR="00507C8E" w:rsidRPr="00507C8E" w:rsidRDefault="00507C8E" w:rsidP="00507C8E">
      <w:pPr>
        <w:pStyle w:val="ListParagraph"/>
        <w:rPr>
          <w:rFonts w:ascii="Times New Roman" w:hAnsi="Times New Roman"/>
        </w:rPr>
      </w:pPr>
    </w:p>
    <w:p w:rsidR="00507C8E" w:rsidRPr="00507C8E" w:rsidRDefault="00507C8E" w:rsidP="00507C8E">
      <w:pPr>
        <w:pStyle w:val="ListParagraph"/>
        <w:numPr>
          <w:ilvl w:val="0"/>
          <w:numId w:val="13"/>
        </w:numPr>
        <w:jc w:val="both"/>
        <w:rPr>
          <w:rFonts w:ascii="Times New Roman" w:hAnsi="Times New Roman"/>
        </w:rPr>
      </w:pPr>
      <w:r w:rsidRPr="00507C8E">
        <w:rPr>
          <w:b/>
        </w:rPr>
        <w:t xml:space="preserve">IF you did any STARs, THEN display one final message box to briefly identify in a numbered list which STARS you completed AND your total number of STARS. </w:t>
      </w:r>
    </w:p>
    <w:p w:rsidR="00507C8E" w:rsidRPr="001573A4" w:rsidRDefault="00507C8E" w:rsidP="00507C8E">
      <w:pPr>
        <w:jc w:val="both"/>
      </w:pPr>
    </w:p>
    <w:p w:rsidR="00507C8E" w:rsidRPr="00487947" w:rsidRDefault="00507C8E" w:rsidP="00507C8E">
      <w:pPr>
        <w:ind w:left="1180"/>
        <w:jc w:val="both"/>
        <w:rPr>
          <w:b/>
        </w:rPr>
      </w:pPr>
      <w:r w:rsidRPr="005E69AD">
        <w:rPr>
          <w:b/>
        </w:rPr>
        <w:t xml:space="preserve">NOTE: You can earn STARS </w:t>
      </w:r>
      <w:r>
        <w:rPr>
          <w:b/>
        </w:rPr>
        <w:t xml:space="preserve">only </w:t>
      </w:r>
      <w:r w:rsidRPr="005E69AD">
        <w:rPr>
          <w:b/>
        </w:rPr>
        <w:t xml:space="preserve">for those which are </w:t>
      </w:r>
      <w:r>
        <w:rPr>
          <w:b/>
        </w:rPr>
        <w:t xml:space="preserve">numerically </w:t>
      </w:r>
      <w:r w:rsidRPr="005E69AD">
        <w:rPr>
          <w:b/>
        </w:rPr>
        <w:t xml:space="preserve">listed in this </w:t>
      </w:r>
      <w:proofErr w:type="spellStart"/>
      <w:r w:rsidRPr="005E69AD">
        <w:rPr>
          <w:b/>
        </w:rPr>
        <w:t>MessageBox</w:t>
      </w:r>
      <w:proofErr w:type="spellEnd"/>
      <w:r w:rsidRPr="005E69AD">
        <w:rPr>
          <w:b/>
        </w:rPr>
        <w:t xml:space="preserve"> </w:t>
      </w:r>
      <w:r>
        <w:rPr>
          <w:b/>
        </w:rPr>
        <w:t>along with</w:t>
      </w:r>
      <w:r w:rsidRPr="005E69AD">
        <w:rPr>
          <w:b/>
        </w:rPr>
        <w:t xml:space="preserve"> the TOTAL NUMBER</w:t>
      </w:r>
      <w:r>
        <w:t xml:space="preserve">. </w:t>
      </w:r>
      <w:r w:rsidRPr="00487947">
        <w:rPr>
          <w:rFonts w:ascii="Times New Roman" w:hAnsi="Times New Roman"/>
          <w:b/>
        </w:rPr>
        <w:t>Display your STARS in the following format</w:t>
      </w:r>
      <w:r>
        <w:rPr>
          <w:rFonts w:ascii="Times New Roman" w:hAnsi="Times New Roman"/>
          <w:b/>
        </w:rPr>
        <w:t>:</w:t>
      </w:r>
      <w:r w:rsidRPr="00487947">
        <w:rPr>
          <w:rFonts w:ascii="Times New Roman" w:hAnsi="Times New Roman"/>
        </w:rPr>
        <w:t xml:space="preserve"> </w:t>
      </w:r>
    </w:p>
    <w:p w:rsidR="00507C8E" w:rsidRPr="00487947" w:rsidRDefault="00507C8E" w:rsidP="00507C8E">
      <w:pPr>
        <w:pStyle w:val="PlainText"/>
        <w:jc w:val="both"/>
        <w:rPr>
          <w:rFonts w:ascii="Times New Roman" w:hAnsi="Times New Roman"/>
          <w:b/>
          <w:sz w:val="24"/>
        </w:rPr>
      </w:pPr>
      <w:r w:rsidRPr="00487947">
        <w:rPr>
          <w:rFonts w:ascii="Times New Roman" w:hAnsi="Times New Roman"/>
          <w:b/>
          <w:sz w:val="24"/>
        </w:rPr>
        <w:tab/>
      </w:r>
      <w:r w:rsidRPr="00487947">
        <w:rPr>
          <w:rFonts w:ascii="Times New Roman" w:hAnsi="Times New Roman"/>
          <w:b/>
          <w:sz w:val="24"/>
        </w:rPr>
        <w:tab/>
      </w:r>
    </w:p>
    <w:p w:rsidR="00507C8E" w:rsidRDefault="00507C8E" w:rsidP="00507C8E">
      <w:pPr>
        <w:pStyle w:val="PlainText"/>
        <w:jc w:val="both"/>
        <w:rPr>
          <w:rFonts w:ascii="Times New Roman" w:hAnsi="Times New Roman"/>
          <w:b/>
          <w:sz w:val="24"/>
        </w:rPr>
      </w:pPr>
      <w:r w:rsidRPr="00487947">
        <w:rPr>
          <w:rFonts w:ascii="Times New Roman" w:hAnsi="Times New Roman"/>
          <w:b/>
          <w:sz w:val="24"/>
        </w:rPr>
        <w:tab/>
      </w:r>
      <w:r w:rsidRPr="00487947">
        <w:rPr>
          <w:rFonts w:ascii="Times New Roman" w:hAnsi="Times New Roman"/>
          <w:b/>
          <w:sz w:val="24"/>
        </w:rPr>
        <w:tab/>
      </w:r>
      <w:r w:rsidRPr="00487947">
        <w:rPr>
          <w:rFonts w:ascii="Times New Roman" w:hAnsi="Times New Roman"/>
          <w:b/>
          <w:sz w:val="24"/>
        </w:rPr>
        <w:tab/>
      </w:r>
      <w:r w:rsidRPr="00487947">
        <w:rPr>
          <w:rFonts w:ascii="Times New Roman" w:hAnsi="Times New Roman"/>
          <w:b/>
          <w:sz w:val="24"/>
        </w:rPr>
        <w:tab/>
      </w:r>
      <w:r w:rsidRPr="00487947">
        <w:rPr>
          <w:rFonts w:ascii="Times New Roman" w:hAnsi="Times New Roman"/>
          <w:b/>
          <w:sz w:val="24"/>
        </w:rPr>
        <w:tab/>
      </w:r>
      <w:r w:rsidR="00691A27">
        <w:rPr>
          <w:rFonts w:ascii="Times New Roman" w:hAnsi="Times New Roman"/>
          <w:b/>
          <w:sz w:val="24"/>
        </w:rPr>
        <w:t>PROGRAM #2</w:t>
      </w:r>
      <w:r>
        <w:rPr>
          <w:rFonts w:ascii="Times New Roman" w:hAnsi="Times New Roman"/>
          <w:b/>
          <w:sz w:val="24"/>
        </w:rPr>
        <w:t xml:space="preserve"> </w:t>
      </w:r>
      <w:r w:rsidRPr="00487947">
        <w:rPr>
          <w:rFonts w:ascii="Times New Roman" w:hAnsi="Times New Roman"/>
          <w:b/>
          <w:sz w:val="24"/>
        </w:rPr>
        <w:t xml:space="preserve">STARS </w:t>
      </w:r>
    </w:p>
    <w:p w:rsidR="00507C8E" w:rsidRPr="00487947" w:rsidRDefault="00507C8E" w:rsidP="00507C8E">
      <w:pPr>
        <w:pStyle w:val="PlainText"/>
        <w:jc w:val="both"/>
        <w:rPr>
          <w:rFonts w:ascii="Times New Roman" w:hAnsi="Times New Roman"/>
          <w:b/>
          <w:sz w:val="24"/>
        </w:rPr>
      </w:pPr>
    </w:p>
    <w:p w:rsidR="00507C8E" w:rsidRPr="00487947" w:rsidRDefault="00507C8E" w:rsidP="00507C8E">
      <w:pPr>
        <w:pStyle w:val="PlainText"/>
        <w:numPr>
          <w:ilvl w:val="0"/>
          <w:numId w:val="20"/>
        </w:numPr>
        <w:jc w:val="both"/>
        <w:rPr>
          <w:rFonts w:ascii="Times New Roman" w:hAnsi="Times New Roman"/>
          <w:b/>
          <w:sz w:val="24"/>
          <w:szCs w:val="24"/>
        </w:rPr>
      </w:pPr>
      <w:r w:rsidRPr="00487947">
        <w:rPr>
          <w:rFonts w:ascii="Times New Roman" w:hAnsi="Times New Roman"/>
          <w:b/>
          <w:sz w:val="24"/>
        </w:rPr>
        <w:t>Early demo</w:t>
      </w:r>
    </w:p>
    <w:p w:rsidR="00507C8E" w:rsidRDefault="00507C8E" w:rsidP="00507C8E">
      <w:pPr>
        <w:pStyle w:val="PlainText"/>
        <w:numPr>
          <w:ilvl w:val="0"/>
          <w:numId w:val="20"/>
        </w:numPr>
        <w:jc w:val="both"/>
        <w:rPr>
          <w:rFonts w:ascii="Times New Roman" w:hAnsi="Times New Roman"/>
          <w:b/>
          <w:sz w:val="24"/>
          <w:szCs w:val="24"/>
        </w:rPr>
      </w:pPr>
      <w:r>
        <w:rPr>
          <w:rFonts w:ascii="Times New Roman" w:hAnsi="Times New Roman"/>
          <w:b/>
          <w:sz w:val="24"/>
          <w:szCs w:val="24"/>
        </w:rPr>
        <w:t>Extra pizzazz – (and describe what you did)</w:t>
      </w:r>
    </w:p>
    <w:p w:rsidR="00507C8E" w:rsidRDefault="00507C8E" w:rsidP="00507C8E">
      <w:pPr>
        <w:pStyle w:val="PlainText"/>
        <w:numPr>
          <w:ilvl w:val="0"/>
          <w:numId w:val="20"/>
        </w:numPr>
        <w:jc w:val="both"/>
        <w:rPr>
          <w:rFonts w:ascii="Times New Roman" w:hAnsi="Times New Roman"/>
          <w:b/>
          <w:sz w:val="24"/>
          <w:szCs w:val="24"/>
        </w:rPr>
      </w:pPr>
      <w:r>
        <w:rPr>
          <w:rFonts w:ascii="Times New Roman" w:hAnsi="Times New Roman"/>
          <w:b/>
          <w:sz w:val="24"/>
          <w:szCs w:val="24"/>
        </w:rPr>
        <w:t>Blah-blah-blah</w:t>
      </w:r>
    </w:p>
    <w:p w:rsidR="00507C8E" w:rsidRPr="00487947" w:rsidRDefault="00507C8E" w:rsidP="00507C8E">
      <w:pPr>
        <w:pStyle w:val="PlainText"/>
        <w:ind w:left="3240"/>
        <w:jc w:val="both"/>
        <w:rPr>
          <w:rFonts w:ascii="Times New Roman" w:hAnsi="Times New Roman"/>
          <w:b/>
          <w:sz w:val="24"/>
          <w:szCs w:val="24"/>
        </w:rPr>
      </w:pPr>
    </w:p>
    <w:p w:rsidR="00CC3FB0" w:rsidRDefault="00507C8E" w:rsidP="00507C8E">
      <w:pPr>
        <w:pStyle w:val="ListParagraph"/>
        <w:ind w:left="2620" w:firstLine="260"/>
        <w:jc w:val="both"/>
        <w:rPr>
          <w:rFonts w:ascii="Times New Roman" w:hAnsi="Times New Roman"/>
          <w:b/>
        </w:rPr>
      </w:pPr>
      <w:r>
        <w:rPr>
          <w:rFonts w:ascii="Times New Roman" w:hAnsi="Times New Roman"/>
          <w:b/>
        </w:rPr>
        <w:t>TOTAL STARS = 3</w:t>
      </w:r>
    </w:p>
    <w:p w:rsidR="00507C8E" w:rsidRDefault="00507C8E" w:rsidP="00507C8E">
      <w:pPr>
        <w:pStyle w:val="ListParagraph"/>
        <w:ind w:left="2620" w:firstLine="260"/>
        <w:jc w:val="both"/>
        <w:rPr>
          <w:rFonts w:ascii="Times New Roman" w:hAnsi="Times New Roman"/>
          <w:b/>
        </w:rPr>
      </w:pPr>
    </w:p>
    <w:p w:rsidR="00507C8E" w:rsidRPr="00507C8E" w:rsidRDefault="00507C8E" w:rsidP="00507C8E">
      <w:pPr>
        <w:pStyle w:val="ListParagraph"/>
        <w:numPr>
          <w:ilvl w:val="0"/>
          <w:numId w:val="13"/>
        </w:numPr>
        <w:jc w:val="both"/>
        <w:rPr>
          <w:rFonts w:ascii="Times New Roman" w:hAnsi="Times New Roman"/>
        </w:rPr>
      </w:pPr>
      <w:r w:rsidRPr="00507C8E">
        <w:t>Then</w:t>
      </w:r>
      <w:r>
        <w:t xml:space="preserve"> close the program</w:t>
      </w:r>
    </w:p>
    <w:p w:rsidR="00743B10" w:rsidRPr="00486066" w:rsidRDefault="00743B10" w:rsidP="00743B10">
      <w:pPr>
        <w:pStyle w:val="ListParagraph"/>
        <w:rPr>
          <w:rFonts w:ascii="Times New Roman" w:hAnsi="Times New Roman"/>
        </w:rPr>
      </w:pPr>
    </w:p>
    <w:p w:rsidR="00743B10" w:rsidRPr="00486066" w:rsidRDefault="00743B10" w:rsidP="00743B10">
      <w:pPr>
        <w:ind w:left="1180"/>
        <w:jc w:val="both"/>
        <w:rPr>
          <w:rFonts w:ascii="Times New Roman" w:hAnsi="Times New Roman"/>
          <w:b/>
        </w:rPr>
      </w:pPr>
      <w:r w:rsidRPr="00486066">
        <w:rPr>
          <w:rFonts w:ascii="Times New Roman" w:hAnsi="Times New Roman"/>
          <w:b/>
        </w:rPr>
        <w:t>STAR: Have the exit button farewell information displayed NOT in a message box, but in another form with big, bold and beautiful fonts, colors and graphics</w:t>
      </w:r>
    </w:p>
    <w:p w:rsidR="00743B10" w:rsidRPr="00486066" w:rsidRDefault="00743B10" w:rsidP="00743B10">
      <w:pPr>
        <w:ind w:left="1180"/>
        <w:jc w:val="both"/>
        <w:rPr>
          <w:rFonts w:ascii="Times New Roman" w:hAnsi="Times New Roman"/>
          <w:b/>
        </w:rPr>
      </w:pPr>
    </w:p>
    <w:p w:rsidR="00743B10" w:rsidRPr="00486066" w:rsidRDefault="00743B10" w:rsidP="00743B10">
      <w:pPr>
        <w:ind w:left="1180"/>
        <w:jc w:val="both"/>
        <w:rPr>
          <w:rFonts w:ascii="Times New Roman" w:hAnsi="Times New Roman"/>
          <w:b/>
        </w:rPr>
      </w:pPr>
      <w:r w:rsidRPr="00486066">
        <w:rPr>
          <w:rFonts w:ascii="Times New Roman" w:hAnsi="Times New Roman"/>
          <w:b/>
        </w:rPr>
        <w:t>STAR:  Expand the previous STAR to include the ID INFO, etc.</w:t>
      </w:r>
    </w:p>
    <w:p w:rsidR="00951BB2" w:rsidRPr="00486066" w:rsidRDefault="00951BB2" w:rsidP="007B5892">
      <w:pPr>
        <w:pStyle w:val="ListParagraph"/>
        <w:ind w:left="1180"/>
        <w:jc w:val="both"/>
        <w:rPr>
          <w:rFonts w:ascii="Times New Roman" w:hAnsi="Times New Roman"/>
        </w:rPr>
      </w:pPr>
    </w:p>
    <w:p w:rsidR="00275DFE" w:rsidRPr="00486066" w:rsidRDefault="00275DFE" w:rsidP="007B5892">
      <w:pPr>
        <w:pStyle w:val="ListParagraph"/>
        <w:ind w:left="1180"/>
        <w:jc w:val="both"/>
        <w:rPr>
          <w:rFonts w:ascii="Times New Roman" w:hAnsi="Times New Roman"/>
          <w:b/>
        </w:rPr>
      </w:pPr>
      <w:r w:rsidRPr="00486066">
        <w:rPr>
          <w:rFonts w:ascii="Times New Roman" w:hAnsi="Times New Roman"/>
          <w:b/>
        </w:rPr>
        <w:t>STAR:</w:t>
      </w:r>
      <w:r w:rsidR="00DB6FBF" w:rsidRPr="00486066">
        <w:rPr>
          <w:rFonts w:ascii="Times New Roman" w:hAnsi="Times New Roman"/>
          <w:b/>
        </w:rPr>
        <w:t xml:space="preserve"> </w:t>
      </w:r>
      <w:r w:rsidR="00507C8E">
        <w:rPr>
          <w:rFonts w:ascii="Times New Roman" w:hAnsi="Times New Roman"/>
          <w:b/>
        </w:rPr>
        <w:t>Expand the previous STAR to</w:t>
      </w:r>
      <w:r w:rsidR="00DB6FBF" w:rsidRPr="00486066">
        <w:rPr>
          <w:rFonts w:ascii="Times New Roman" w:hAnsi="Times New Roman"/>
          <w:b/>
        </w:rPr>
        <w:t xml:space="preserve"> display the </w:t>
      </w:r>
      <w:r w:rsidRPr="00486066">
        <w:rPr>
          <w:rFonts w:ascii="Times New Roman" w:hAnsi="Times New Roman"/>
          <w:b/>
        </w:rPr>
        <w:t>elapsed time in minutes &amp; seconds</w:t>
      </w:r>
    </w:p>
    <w:p w:rsidR="00DD0EDA" w:rsidRPr="00486066" w:rsidRDefault="00DD0EDA" w:rsidP="00DD0EDA">
      <w:pPr>
        <w:pStyle w:val="ListParagraph"/>
        <w:rPr>
          <w:rFonts w:ascii="Times New Roman" w:hAnsi="Times New Roman"/>
        </w:rPr>
      </w:pPr>
    </w:p>
    <w:p w:rsidR="00DD0EDA" w:rsidRPr="00486066" w:rsidRDefault="00DD0EDA" w:rsidP="007B5892">
      <w:pPr>
        <w:ind w:left="1180"/>
        <w:jc w:val="both"/>
        <w:rPr>
          <w:rFonts w:ascii="Times New Roman" w:hAnsi="Times New Roman"/>
          <w:b/>
        </w:rPr>
      </w:pPr>
      <w:r w:rsidRPr="00486066">
        <w:rPr>
          <w:rFonts w:ascii="Times New Roman" w:hAnsi="Times New Roman"/>
          <w:b/>
        </w:rPr>
        <w:t>STAR: Instead of closing the</w:t>
      </w:r>
      <w:r w:rsidR="00B60D31" w:rsidRPr="00486066">
        <w:rPr>
          <w:rFonts w:ascii="Times New Roman" w:hAnsi="Times New Roman"/>
          <w:b/>
        </w:rPr>
        <w:t xml:space="preserve"> application, use a message box with a YES/NO choice </w:t>
      </w:r>
      <w:r w:rsidRPr="00486066">
        <w:rPr>
          <w:rFonts w:ascii="Times New Roman" w:hAnsi="Times New Roman"/>
          <w:b/>
        </w:rPr>
        <w:t xml:space="preserve">to ask the user </w:t>
      </w:r>
      <w:r w:rsidR="007B5892" w:rsidRPr="00486066">
        <w:rPr>
          <w:rFonts w:ascii="Times New Roman" w:hAnsi="Times New Roman"/>
          <w:b/>
        </w:rPr>
        <w:t>about continuing</w:t>
      </w:r>
      <w:r w:rsidRPr="00486066">
        <w:rPr>
          <w:rFonts w:ascii="Times New Roman" w:hAnsi="Times New Roman"/>
          <w:b/>
        </w:rPr>
        <w:t xml:space="preserve"> playing another </w:t>
      </w:r>
      <w:r w:rsidR="007B5892" w:rsidRPr="00486066">
        <w:rPr>
          <w:rFonts w:ascii="Times New Roman" w:hAnsi="Times New Roman"/>
          <w:b/>
        </w:rPr>
        <w:t>game</w:t>
      </w:r>
    </w:p>
    <w:p w:rsidR="00275DFE" w:rsidRPr="00486066" w:rsidRDefault="00275DFE" w:rsidP="00275DFE">
      <w:pPr>
        <w:pStyle w:val="ListParagraph"/>
        <w:rPr>
          <w:rFonts w:ascii="Times New Roman" w:hAnsi="Times New Roman"/>
        </w:rPr>
      </w:pPr>
    </w:p>
    <w:p w:rsidR="00C36F4A" w:rsidRPr="00486066" w:rsidRDefault="00DB6FBF" w:rsidP="00275DFE">
      <w:pPr>
        <w:numPr>
          <w:ilvl w:val="0"/>
          <w:numId w:val="3"/>
        </w:numPr>
        <w:jc w:val="both"/>
        <w:rPr>
          <w:rFonts w:ascii="Times New Roman" w:hAnsi="Times New Roman"/>
        </w:rPr>
      </w:pPr>
      <w:r w:rsidRPr="00486066">
        <w:rPr>
          <w:rFonts w:ascii="Times New Roman" w:hAnsi="Times New Roman"/>
        </w:rPr>
        <w:t xml:space="preserve">After successfully logging in, proceed to the </w:t>
      </w:r>
      <w:r w:rsidRPr="00486066">
        <w:rPr>
          <w:rFonts w:ascii="Times New Roman" w:hAnsi="Times New Roman"/>
          <w:b/>
        </w:rPr>
        <w:t>“play” form</w:t>
      </w:r>
      <w:r w:rsidR="007844D3">
        <w:rPr>
          <w:rFonts w:ascii="Times New Roman" w:hAnsi="Times New Roman"/>
          <w:b/>
        </w:rPr>
        <w:t xml:space="preserve"> </w:t>
      </w:r>
      <w:r w:rsidR="007844D3">
        <w:rPr>
          <w:rFonts w:ascii="Times New Roman" w:hAnsi="Times New Roman"/>
        </w:rPr>
        <w:t>which contains:</w:t>
      </w:r>
    </w:p>
    <w:p w:rsidR="00DB6FBF" w:rsidRPr="00486066" w:rsidRDefault="00DB6FBF" w:rsidP="00DB6FBF">
      <w:pPr>
        <w:pStyle w:val="ListParagraph"/>
        <w:rPr>
          <w:rFonts w:ascii="Times New Roman" w:hAnsi="Times New Roman"/>
        </w:rPr>
      </w:pPr>
    </w:p>
    <w:p w:rsidR="00DB6FBF" w:rsidRPr="00486066" w:rsidRDefault="007844D3" w:rsidP="00DB6FBF">
      <w:pPr>
        <w:pStyle w:val="ListParagraph"/>
        <w:numPr>
          <w:ilvl w:val="0"/>
          <w:numId w:val="13"/>
        </w:numPr>
        <w:jc w:val="both"/>
        <w:rPr>
          <w:rFonts w:ascii="Times New Roman" w:hAnsi="Times New Roman"/>
        </w:rPr>
      </w:pPr>
      <w:r>
        <w:rPr>
          <w:rFonts w:ascii="Times New Roman" w:hAnsi="Times New Roman"/>
        </w:rPr>
        <w:t>A d</w:t>
      </w:r>
      <w:r w:rsidR="00DB6FBF" w:rsidRPr="00486066">
        <w:rPr>
          <w:rFonts w:ascii="Times New Roman" w:hAnsi="Times New Roman"/>
        </w:rPr>
        <w:t>isplay</w:t>
      </w:r>
      <w:r>
        <w:rPr>
          <w:rFonts w:ascii="Times New Roman" w:hAnsi="Times New Roman"/>
        </w:rPr>
        <w:t xml:space="preserve"> of</w:t>
      </w:r>
      <w:r w:rsidR="00DB6FBF" w:rsidRPr="00486066">
        <w:rPr>
          <w:rFonts w:ascii="Times New Roman" w:hAnsi="Times New Roman"/>
        </w:rPr>
        <w:t xml:space="preserve"> an effective </w:t>
      </w:r>
      <w:r w:rsidR="00DB6FBF" w:rsidRPr="00486066">
        <w:rPr>
          <w:rFonts w:ascii="Times New Roman" w:hAnsi="Times New Roman"/>
          <w:b/>
        </w:rPr>
        <w:t>background image</w:t>
      </w:r>
      <w:r w:rsidR="00DB6FBF" w:rsidRPr="00486066">
        <w:rPr>
          <w:rFonts w:ascii="Times New Roman" w:hAnsi="Times New Roman"/>
        </w:rPr>
        <w:t xml:space="preserve"> on the form to harmonize with the theme of the “cards”</w:t>
      </w:r>
    </w:p>
    <w:p w:rsidR="00743B10" w:rsidRPr="00486066" w:rsidRDefault="00743B10" w:rsidP="00743B10">
      <w:pPr>
        <w:pStyle w:val="ListParagraph"/>
        <w:ind w:left="1180"/>
        <w:jc w:val="both"/>
        <w:rPr>
          <w:rFonts w:ascii="Times New Roman" w:hAnsi="Times New Roman"/>
        </w:rPr>
      </w:pPr>
    </w:p>
    <w:p w:rsidR="00DB6FBF" w:rsidRPr="00486066" w:rsidRDefault="00DB6FBF" w:rsidP="00DB6FBF">
      <w:pPr>
        <w:pStyle w:val="ListParagraph"/>
        <w:numPr>
          <w:ilvl w:val="0"/>
          <w:numId w:val="13"/>
        </w:numPr>
        <w:jc w:val="both"/>
        <w:rPr>
          <w:rFonts w:ascii="Times New Roman" w:hAnsi="Times New Roman"/>
        </w:rPr>
      </w:pPr>
      <w:r w:rsidRPr="00486066">
        <w:rPr>
          <w:rFonts w:ascii="Times New Roman" w:hAnsi="Times New Roman"/>
        </w:rPr>
        <w:t xml:space="preserve">A </w:t>
      </w:r>
      <w:r w:rsidRPr="00486066">
        <w:rPr>
          <w:rFonts w:ascii="Times New Roman" w:hAnsi="Times New Roman"/>
          <w:b/>
        </w:rPr>
        <w:t>thank you</w:t>
      </w:r>
      <w:r w:rsidRPr="00486066">
        <w:rPr>
          <w:rFonts w:ascii="Times New Roman" w:hAnsi="Times New Roman"/>
        </w:rPr>
        <w:t xml:space="preserve"> message with the two players’ aliases</w:t>
      </w:r>
    </w:p>
    <w:p w:rsidR="00743B10" w:rsidRPr="00486066" w:rsidRDefault="00743B10" w:rsidP="00743B10">
      <w:pPr>
        <w:jc w:val="both"/>
        <w:rPr>
          <w:rFonts w:ascii="Times New Roman" w:hAnsi="Times New Roman"/>
        </w:rPr>
      </w:pPr>
    </w:p>
    <w:p w:rsidR="00C36F4A" w:rsidRPr="00486066" w:rsidRDefault="00DB6FBF" w:rsidP="00212DEC">
      <w:pPr>
        <w:pStyle w:val="ListParagraph"/>
        <w:numPr>
          <w:ilvl w:val="0"/>
          <w:numId w:val="13"/>
        </w:numPr>
        <w:jc w:val="both"/>
        <w:rPr>
          <w:rFonts w:ascii="Times New Roman" w:hAnsi="Times New Roman"/>
        </w:rPr>
      </w:pPr>
      <w:r w:rsidRPr="00486066">
        <w:rPr>
          <w:rFonts w:ascii="Times New Roman" w:hAnsi="Times New Roman"/>
          <w:b/>
        </w:rPr>
        <w:t>8 picture boxes</w:t>
      </w:r>
      <w:r w:rsidRPr="00486066">
        <w:rPr>
          <w:rFonts w:ascii="Times New Roman" w:hAnsi="Times New Roman"/>
        </w:rPr>
        <w:t xml:space="preserve"> to hold the </w:t>
      </w:r>
      <w:r w:rsidR="00B60D31" w:rsidRPr="00486066">
        <w:rPr>
          <w:rFonts w:ascii="Times New Roman" w:hAnsi="Times New Roman"/>
        </w:rPr>
        <w:t xml:space="preserve">four pairs of </w:t>
      </w:r>
      <w:r w:rsidRPr="00486066">
        <w:rPr>
          <w:rFonts w:ascii="Times New Roman" w:hAnsi="Times New Roman"/>
        </w:rPr>
        <w:t>“cards” face down</w:t>
      </w:r>
    </w:p>
    <w:p w:rsidR="00743B10" w:rsidRPr="00486066" w:rsidRDefault="00743B10" w:rsidP="00743B10">
      <w:pPr>
        <w:jc w:val="both"/>
        <w:rPr>
          <w:rFonts w:ascii="Times New Roman" w:hAnsi="Times New Roman"/>
        </w:rPr>
      </w:pPr>
    </w:p>
    <w:p w:rsidR="00DB6FBF" w:rsidRPr="00486066" w:rsidRDefault="00B60D31" w:rsidP="00212DEC">
      <w:pPr>
        <w:pStyle w:val="ListParagraph"/>
        <w:numPr>
          <w:ilvl w:val="0"/>
          <w:numId w:val="13"/>
        </w:numPr>
        <w:jc w:val="both"/>
        <w:rPr>
          <w:rFonts w:ascii="Times New Roman" w:hAnsi="Times New Roman"/>
        </w:rPr>
      </w:pPr>
      <w:r w:rsidRPr="00486066">
        <w:rPr>
          <w:rFonts w:ascii="Times New Roman" w:hAnsi="Times New Roman"/>
        </w:rPr>
        <w:t xml:space="preserve">A </w:t>
      </w:r>
      <w:r w:rsidRPr="00486066">
        <w:rPr>
          <w:rFonts w:ascii="Times New Roman" w:hAnsi="Times New Roman"/>
          <w:b/>
        </w:rPr>
        <w:t>“toggle” button for displaying / hiding</w:t>
      </w:r>
      <w:r w:rsidRPr="00486066">
        <w:rPr>
          <w:rFonts w:ascii="Times New Roman" w:hAnsi="Times New Roman"/>
        </w:rPr>
        <w:t xml:space="preserve"> all the cards where “Display” appears on the button when all 8 cards are “face down” and “Hide” appears on the button when all 8 cards are “face up”; when Display is pressed, all 8 cards appear “face up”; when Hide is pressed, all 8 cards appear “face down</w:t>
      </w:r>
    </w:p>
    <w:p w:rsidR="00743B10" w:rsidRPr="00486066" w:rsidRDefault="00743B10" w:rsidP="00743B10">
      <w:pPr>
        <w:jc w:val="both"/>
        <w:rPr>
          <w:rFonts w:ascii="Times New Roman" w:hAnsi="Times New Roman"/>
        </w:rPr>
      </w:pPr>
    </w:p>
    <w:p w:rsidR="00212DEC" w:rsidRPr="00486066" w:rsidRDefault="00212DEC" w:rsidP="00212DEC">
      <w:pPr>
        <w:pStyle w:val="ListParagraph"/>
        <w:numPr>
          <w:ilvl w:val="0"/>
          <w:numId w:val="13"/>
        </w:numPr>
        <w:jc w:val="both"/>
        <w:rPr>
          <w:rFonts w:ascii="Times New Roman" w:hAnsi="Times New Roman"/>
        </w:rPr>
      </w:pPr>
      <w:bookmarkStart w:id="0" w:name="_GoBack"/>
      <w:bookmarkEnd w:id="0"/>
      <w:r w:rsidRPr="00486066">
        <w:rPr>
          <w:rFonts w:ascii="Times New Roman" w:hAnsi="Times New Roman"/>
        </w:rPr>
        <w:t xml:space="preserve">A </w:t>
      </w:r>
      <w:r w:rsidRPr="00486066">
        <w:rPr>
          <w:rFonts w:ascii="Times New Roman" w:hAnsi="Times New Roman"/>
          <w:b/>
        </w:rPr>
        <w:t>shuffle</w:t>
      </w:r>
      <w:r w:rsidRPr="00486066">
        <w:rPr>
          <w:rFonts w:ascii="Times New Roman" w:hAnsi="Times New Roman"/>
        </w:rPr>
        <w:t xml:space="preserve"> </w:t>
      </w:r>
      <w:r w:rsidRPr="00486066">
        <w:rPr>
          <w:rFonts w:ascii="Times New Roman" w:hAnsi="Times New Roman"/>
          <w:b/>
        </w:rPr>
        <w:t>button</w:t>
      </w:r>
      <w:r w:rsidRPr="00486066">
        <w:rPr>
          <w:rFonts w:ascii="Times New Roman" w:hAnsi="Times New Roman"/>
        </w:rPr>
        <w:t xml:space="preserve"> that rearranges the cards (while they are face up and/or face down) by means of a “perfect” shuffle. Here, picture </w:t>
      </w:r>
      <w:smartTag w:uri="urn:schemas-microsoft-com:office:smarttags" w:element="address">
        <w:smartTag w:uri="urn:schemas-microsoft-com:office:smarttags" w:element="Street">
          <w:r w:rsidRPr="00486066">
            <w:rPr>
              <w:rFonts w:ascii="Times New Roman" w:hAnsi="Times New Roman"/>
            </w:rPr>
            <w:t>boxes 1</w:t>
          </w:r>
        </w:smartTag>
        <w:r w:rsidRPr="00486066">
          <w:rPr>
            <w:rFonts w:ascii="Times New Roman" w:hAnsi="Times New Roman"/>
          </w:rPr>
          <w:t xml:space="preserve"> –</w:t>
        </w:r>
      </w:smartTag>
      <w:r w:rsidRPr="00486066">
        <w:rPr>
          <w:rFonts w:ascii="Times New Roman" w:hAnsi="Times New Roman"/>
        </w:rPr>
        <w:t xml:space="preserve"> 8 are divided into two groups, 1 – 4 and 5 – 8, and the images are “interleaved” into the picture boxes. E.g., the images in picture </w:t>
      </w:r>
      <w:smartTag w:uri="urn:schemas-microsoft-com:office:smarttags" w:element="address">
        <w:smartTag w:uri="urn:schemas-microsoft-com:office:smarttags" w:element="Street">
          <w:r w:rsidRPr="00486066">
            <w:rPr>
              <w:rFonts w:ascii="Times New Roman" w:hAnsi="Times New Roman"/>
            </w:rPr>
            <w:t>boxes</w:t>
          </w:r>
        </w:smartTag>
        <w:r w:rsidRPr="00486066">
          <w:rPr>
            <w:rFonts w:ascii="Times New Roman" w:hAnsi="Times New Roman"/>
          </w:rPr>
          <w:t xml:space="preserve"> 1</w:t>
        </w:r>
      </w:smartTag>
      <w:r w:rsidRPr="00486066">
        <w:rPr>
          <w:rFonts w:ascii="Times New Roman" w:hAnsi="Times New Roman"/>
        </w:rPr>
        <w:t xml:space="preserve">, 2, 3, 4, 5, 6, 7 and 8 are replaced by the images in picture </w:t>
      </w:r>
      <w:smartTag w:uri="urn:schemas-microsoft-com:office:smarttags" w:element="address">
        <w:smartTag w:uri="urn:schemas-microsoft-com:office:smarttags" w:element="Street">
          <w:r w:rsidRPr="00486066">
            <w:rPr>
              <w:rFonts w:ascii="Times New Roman" w:hAnsi="Times New Roman"/>
            </w:rPr>
            <w:t>boxes</w:t>
          </w:r>
        </w:smartTag>
        <w:r w:rsidRPr="00486066">
          <w:rPr>
            <w:rFonts w:ascii="Times New Roman" w:hAnsi="Times New Roman"/>
          </w:rPr>
          <w:t xml:space="preserve"> 5</w:t>
        </w:r>
      </w:smartTag>
      <w:r w:rsidRPr="00486066">
        <w:rPr>
          <w:rFonts w:ascii="Times New Roman" w:hAnsi="Times New Roman"/>
        </w:rPr>
        <w:t>, 1, 6, 2, 7, 3, 8 and 4 respectively</w:t>
      </w:r>
    </w:p>
    <w:p w:rsidR="00212DEC" w:rsidRPr="00486066" w:rsidRDefault="00212DEC" w:rsidP="00212DEC">
      <w:pPr>
        <w:pStyle w:val="ListParagraph"/>
        <w:ind w:left="1180"/>
        <w:jc w:val="both"/>
        <w:rPr>
          <w:rFonts w:ascii="Times New Roman" w:hAnsi="Times New Roman"/>
        </w:rPr>
      </w:pPr>
    </w:p>
    <w:p w:rsidR="00212DEC" w:rsidRPr="00486066" w:rsidRDefault="00212DEC" w:rsidP="00212DEC">
      <w:pPr>
        <w:ind w:left="1180"/>
        <w:jc w:val="both"/>
        <w:rPr>
          <w:rFonts w:ascii="Times New Roman" w:hAnsi="Times New Roman"/>
          <w:b/>
        </w:rPr>
      </w:pPr>
      <w:r w:rsidRPr="00486066">
        <w:rPr>
          <w:rFonts w:ascii="Times New Roman" w:hAnsi="Times New Roman"/>
          <w:b/>
        </w:rPr>
        <w:t>STARS</w:t>
      </w:r>
      <w:r w:rsidR="00D37C08" w:rsidRPr="00486066">
        <w:rPr>
          <w:rFonts w:ascii="Times New Roman" w:hAnsi="Times New Roman"/>
          <w:b/>
        </w:rPr>
        <w:t xml:space="preserve"> </w:t>
      </w:r>
      <w:r w:rsidRPr="00486066">
        <w:rPr>
          <w:rFonts w:ascii="Times New Roman" w:hAnsi="Times New Roman"/>
          <w:b/>
        </w:rPr>
        <w:t>(</w:t>
      </w:r>
      <w:r w:rsidR="00507C8E">
        <w:rPr>
          <w:rFonts w:ascii="Times New Roman" w:hAnsi="Times New Roman"/>
          <w:b/>
        </w:rPr>
        <w:t>3</w:t>
      </w:r>
      <w:r w:rsidRPr="00486066">
        <w:rPr>
          <w:rFonts w:ascii="Times New Roman" w:hAnsi="Times New Roman"/>
          <w:b/>
        </w:rPr>
        <w:t xml:space="preserve">): Have the shuffle button reveal 3 radio buttons </w:t>
      </w:r>
      <w:r w:rsidR="00507C8E">
        <w:rPr>
          <w:rFonts w:ascii="Times New Roman" w:hAnsi="Times New Roman"/>
          <w:b/>
        </w:rPr>
        <w:t>each of which</w:t>
      </w:r>
      <w:r w:rsidRPr="00486066">
        <w:rPr>
          <w:rFonts w:ascii="Times New Roman" w:hAnsi="Times New Roman"/>
          <w:b/>
        </w:rPr>
        <w:t xml:space="preserve"> implement</w:t>
      </w:r>
      <w:r w:rsidR="00507C8E">
        <w:rPr>
          <w:rFonts w:ascii="Times New Roman" w:hAnsi="Times New Roman"/>
          <w:b/>
        </w:rPr>
        <w:t>s a different shuffling algorithm</w:t>
      </w:r>
      <w:r w:rsidRPr="00486066">
        <w:rPr>
          <w:rFonts w:ascii="Times New Roman" w:hAnsi="Times New Roman"/>
          <w:b/>
        </w:rPr>
        <w:t xml:space="preserve"> </w:t>
      </w:r>
      <w:r w:rsidR="00507C8E">
        <w:rPr>
          <w:rFonts w:ascii="Times New Roman" w:hAnsi="Times New Roman"/>
          <w:b/>
        </w:rPr>
        <w:t>with one the “perfect” shuffle</w:t>
      </w:r>
    </w:p>
    <w:p w:rsidR="007B5892" w:rsidRPr="00486066" w:rsidRDefault="007B5892" w:rsidP="00212DEC">
      <w:pPr>
        <w:ind w:left="1180"/>
        <w:jc w:val="both"/>
        <w:rPr>
          <w:rFonts w:ascii="Times New Roman" w:hAnsi="Times New Roman"/>
          <w:b/>
        </w:rPr>
      </w:pPr>
    </w:p>
    <w:p w:rsidR="00212DEC" w:rsidRPr="00486066" w:rsidRDefault="00212DEC" w:rsidP="00212DEC">
      <w:pPr>
        <w:pStyle w:val="ListParagraph"/>
        <w:numPr>
          <w:ilvl w:val="0"/>
          <w:numId w:val="13"/>
        </w:numPr>
        <w:jc w:val="both"/>
        <w:rPr>
          <w:rFonts w:ascii="Times New Roman" w:hAnsi="Times New Roman"/>
        </w:rPr>
      </w:pPr>
      <w:r w:rsidRPr="00486066">
        <w:rPr>
          <w:rFonts w:ascii="Times New Roman" w:hAnsi="Times New Roman"/>
        </w:rPr>
        <w:t xml:space="preserve">A </w:t>
      </w:r>
      <w:r w:rsidRPr="00486066">
        <w:rPr>
          <w:rFonts w:ascii="Times New Roman" w:hAnsi="Times New Roman"/>
          <w:b/>
        </w:rPr>
        <w:t>cut</w:t>
      </w:r>
      <w:r w:rsidRPr="00486066">
        <w:rPr>
          <w:rFonts w:ascii="Times New Roman" w:hAnsi="Times New Roman"/>
        </w:rPr>
        <w:t xml:space="preserve"> </w:t>
      </w:r>
      <w:r w:rsidRPr="00486066">
        <w:rPr>
          <w:rFonts w:ascii="Times New Roman" w:hAnsi="Times New Roman"/>
          <w:b/>
        </w:rPr>
        <w:t>button</w:t>
      </w:r>
      <w:r w:rsidRPr="00486066">
        <w:rPr>
          <w:rFonts w:ascii="Times New Roman" w:hAnsi="Times New Roman"/>
        </w:rPr>
        <w:t xml:space="preserve"> that prompts the user to enter a number from 0 – 7. This number is the number of cards removed from the “top” as a block and put in the same sequence at the “bottom” of the deck. E.g., if the cut number is 3, then the images in picture boxes 1, 2, 3, 4, 5, 6, 7 and 8 are replaced by the images in picture boxes 4, 5, 6, 7, 8, 1, 2 and 3 respectively. Restrict the cut “number” to a reasonable amount. When necessary, do “error-checking” on the cut number and handle effectively data out of range.</w:t>
      </w:r>
    </w:p>
    <w:p w:rsidR="007B5892" w:rsidRPr="00486066" w:rsidRDefault="007B5892" w:rsidP="007B5892">
      <w:pPr>
        <w:pStyle w:val="ListParagraph"/>
        <w:ind w:left="1180"/>
        <w:jc w:val="both"/>
        <w:rPr>
          <w:rFonts w:ascii="Times New Roman" w:hAnsi="Times New Roman"/>
        </w:rPr>
      </w:pPr>
    </w:p>
    <w:p w:rsidR="00212DEC" w:rsidRPr="00486066" w:rsidRDefault="00212DEC" w:rsidP="00212DEC">
      <w:pPr>
        <w:pStyle w:val="ListParagraph"/>
        <w:ind w:left="1180"/>
        <w:jc w:val="both"/>
        <w:rPr>
          <w:rFonts w:ascii="Times New Roman" w:hAnsi="Times New Roman"/>
          <w:b/>
        </w:rPr>
      </w:pPr>
      <w:r w:rsidRPr="00486066">
        <w:rPr>
          <w:rFonts w:ascii="Times New Roman" w:hAnsi="Times New Roman"/>
          <w:b/>
        </w:rPr>
        <w:t xml:space="preserve">STAR: Add a “random cut” button that </w:t>
      </w:r>
      <w:r w:rsidR="00D37C08" w:rsidRPr="00486066">
        <w:rPr>
          <w:rFonts w:ascii="Times New Roman" w:hAnsi="Times New Roman"/>
          <w:b/>
        </w:rPr>
        <w:t xml:space="preserve">after the user selects a cut number will </w:t>
      </w:r>
      <w:r w:rsidRPr="00486066">
        <w:rPr>
          <w:rFonts w:ascii="Times New Roman" w:hAnsi="Times New Roman"/>
          <w:b/>
        </w:rPr>
        <w:t xml:space="preserve">randomly </w:t>
      </w:r>
      <w:r w:rsidR="00D37C08" w:rsidRPr="00486066">
        <w:rPr>
          <w:rFonts w:ascii="Times New Roman" w:hAnsi="Times New Roman"/>
          <w:b/>
        </w:rPr>
        <w:t xml:space="preserve">add/subtract </w:t>
      </w:r>
      <w:r w:rsidR="009E4D8F" w:rsidRPr="00486066">
        <w:rPr>
          <w:rFonts w:ascii="Times New Roman" w:hAnsi="Times New Roman"/>
          <w:b/>
        </w:rPr>
        <w:t>appropriate numbers</w:t>
      </w:r>
      <w:r w:rsidR="00D37C08" w:rsidRPr="00486066">
        <w:rPr>
          <w:rFonts w:ascii="Times New Roman" w:hAnsi="Times New Roman"/>
          <w:b/>
        </w:rPr>
        <w:t xml:space="preserve"> from</w:t>
      </w:r>
      <w:r w:rsidRPr="00486066">
        <w:rPr>
          <w:rFonts w:ascii="Times New Roman" w:hAnsi="Times New Roman"/>
          <w:b/>
        </w:rPr>
        <w:t xml:space="preserve"> the cut number</w:t>
      </w:r>
    </w:p>
    <w:p w:rsidR="007B5892" w:rsidRPr="00486066" w:rsidRDefault="007B5892" w:rsidP="00212DEC">
      <w:pPr>
        <w:pStyle w:val="ListParagraph"/>
        <w:ind w:left="1180"/>
        <w:jc w:val="both"/>
        <w:rPr>
          <w:rFonts w:ascii="Times New Roman" w:hAnsi="Times New Roman"/>
          <w:b/>
        </w:rPr>
      </w:pPr>
    </w:p>
    <w:p w:rsidR="00212DEC" w:rsidRPr="00486066" w:rsidRDefault="00D37C08" w:rsidP="00212DEC">
      <w:pPr>
        <w:pStyle w:val="ListParagraph"/>
        <w:numPr>
          <w:ilvl w:val="0"/>
          <w:numId w:val="13"/>
        </w:numPr>
        <w:jc w:val="both"/>
        <w:rPr>
          <w:rFonts w:ascii="Times New Roman" w:hAnsi="Times New Roman"/>
        </w:rPr>
      </w:pPr>
      <w:r w:rsidRPr="00486066">
        <w:rPr>
          <w:rFonts w:ascii="Times New Roman" w:hAnsi="Times New Roman"/>
        </w:rPr>
        <w:t xml:space="preserve">The same </w:t>
      </w:r>
      <w:r w:rsidRPr="00486066">
        <w:rPr>
          <w:rFonts w:ascii="Times New Roman" w:hAnsi="Times New Roman"/>
          <w:b/>
        </w:rPr>
        <w:t>exit</w:t>
      </w:r>
      <w:r w:rsidRPr="00486066">
        <w:rPr>
          <w:rFonts w:ascii="Times New Roman" w:hAnsi="Times New Roman"/>
        </w:rPr>
        <w:t xml:space="preserve"> </w:t>
      </w:r>
      <w:r w:rsidRPr="00486066">
        <w:rPr>
          <w:rFonts w:ascii="Times New Roman" w:hAnsi="Times New Roman"/>
          <w:b/>
        </w:rPr>
        <w:t>button</w:t>
      </w:r>
      <w:r w:rsidRPr="00486066">
        <w:rPr>
          <w:rFonts w:ascii="Times New Roman" w:hAnsi="Times New Roman"/>
        </w:rPr>
        <w:t xml:space="preserve"> </w:t>
      </w:r>
      <w:r w:rsidR="007B5892" w:rsidRPr="00486066">
        <w:rPr>
          <w:rFonts w:ascii="Times New Roman" w:hAnsi="Times New Roman"/>
        </w:rPr>
        <w:t>as in the</w:t>
      </w:r>
      <w:r w:rsidRPr="00486066">
        <w:rPr>
          <w:rFonts w:ascii="Times New Roman" w:hAnsi="Times New Roman"/>
        </w:rPr>
        <w:t xml:space="preserve"> </w:t>
      </w:r>
      <w:r w:rsidRPr="00486066">
        <w:rPr>
          <w:rFonts w:ascii="Times New Roman" w:hAnsi="Times New Roman"/>
          <w:b/>
        </w:rPr>
        <w:t xml:space="preserve">welcome </w:t>
      </w:r>
      <w:r w:rsidRPr="00486066">
        <w:rPr>
          <w:rFonts w:ascii="Times New Roman" w:hAnsi="Times New Roman"/>
        </w:rPr>
        <w:t>form</w:t>
      </w:r>
    </w:p>
    <w:p w:rsidR="00743B10" w:rsidRPr="00486066" w:rsidRDefault="00743B10" w:rsidP="00743B10">
      <w:pPr>
        <w:pStyle w:val="ListParagraph"/>
        <w:ind w:left="1180"/>
        <w:jc w:val="both"/>
        <w:rPr>
          <w:rFonts w:ascii="Times New Roman" w:hAnsi="Times New Roman"/>
        </w:rPr>
      </w:pPr>
    </w:p>
    <w:p w:rsidR="00D37C08" w:rsidRPr="00486066" w:rsidRDefault="00D37C08" w:rsidP="00D37C08">
      <w:pPr>
        <w:pStyle w:val="ListParagraph"/>
        <w:numPr>
          <w:ilvl w:val="0"/>
          <w:numId w:val="13"/>
        </w:numPr>
        <w:jc w:val="both"/>
        <w:rPr>
          <w:rFonts w:ascii="Times New Roman" w:hAnsi="Times New Roman"/>
        </w:rPr>
      </w:pPr>
      <w:r w:rsidRPr="00486066">
        <w:rPr>
          <w:rFonts w:ascii="Times New Roman" w:hAnsi="Times New Roman"/>
        </w:rPr>
        <w:t xml:space="preserve">A </w:t>
      </w:r>
      <w:r w:rsidRPr="00486066">
        <w:rPr>
          <w:rFonts w:ascii="Times New Roman" w:hAnsi="Times New Roman"/>
          <w:b/>
        </w:rPr>
        <w:t>play</w:t>
      </w:r>
      <w:r w:rsidRPr="00486066">
        <w:rPr>
          <w:rFonts w:ascii="Times New Roman" w:hAnsi="Times New Roman"/>
        </w:rPr>
        <w:t xml:space="preserve"> </w:t>
      </w:r>
      <w:r w:rsidRPr="00486066">
        <w:rPr>
          <w:rFonts w:ascii="Times New Roman" w:hAnsi="Times New Roman"/>
          <w:b/>
        </w:rPr>
        <w:t>button</w:t>
      </w:r>
      <w:r w:rsidRPr="00486066">
        <w:rPr>
          <w:rFonts w:ascii="Times New Roman" w:hAnsi="Times New Roman"/>
        </w:rPr>
        <w:t xml:space="preserve"> that</w:t>
      </w:r>
      <w:r w:rsidR="007B5892" w:rsidRPr="00486066">
        <w:rPr>
          <w:rFonts w:ascii="Times New Roman" w:hAnsi="Times New Roman"/>
        </w:rPr>
        <w:t>:</w:t>
      </w:r>
      <w:r w:rsidRPr="00486066">
        <w:rPr>
          <w:rFonts w:ascii="Times New Roman" w:hAnsi="Times New Roman"/>
        </w:rPr>
        <w:t xml:space="preserve"> </w:t>
      </w:r>
    </w:p>
    <w:p w:rsidR="00743B10" w:rsidRPr="00486066" w:rsidRDefault="00743B10" w:rsidP="00743B10">
      <w:pPr>
        <w:jc w:val="both"/>
        <w:rPr>
          <w:rFonts w:ascii="Times New Roman" w:hAnsi="Times New Roman"/>
        </w:rPr>
      </w:pPr>
    </w:p>
    <w:p w:rsidR="00D37C08" w:rsidRPr="00486066" w:rsidRDefault="007B5892" w:rsidP="00A55BC3">
      <w:pPr>
        <w:pStyle w:val="ListParagraph"/>
        <w:numPr>
          <w:ilvl w:val="1"/>
          <w:numId w:val="12"/>
        </w:numPr>
        <w:rPr>
          <w:rFonts w:ascii="Times New Roman" w:hAnsi="Times New Roman"/>
        </w:rPr>
      </w:pPr>
      <w:r w:rsidRPr="00486066">
        <w:rPr>
          <w:rFonts w:ascii="Times New Roman" w:hAnsi="Times New Roman"/>
        </w:rPr>
        <w:t>“R</w:t>
      </w:r>
      <w:r w:rsidR="00D37C08" w:rsidRPr="00486066">
        <w:rPr>
          <w:rFonts w:ascii="Times New Roman" w:hAnsi="Times New Roman"/>
        </w:rPr>
        <w:t xml:space="preserve">emoves” unnecessary items </w:t>
      </w:r>
    </w:p>
    <w:p w:rsidR="00743B10" w:rsidRPr="00486066" w:rsidRDefault="00743B10" w:rsidP="00743B10">
      <w:pPr>
        <w:pStyle w:val="ListParagraph"/>
        <w:ind w:left="1530"/>
        <w:rPr>
          <w:rFonts w:ascii="Times New Roman" w:hAnsi="Times New Roman"/>
        </w:rPr>
      </w:pPr>
    </w:p>
    <w:p w:rsidR="00D37C08" w:rsidRPr="00486066" w:rsidRDefault="00D37C08" w:rsidP="00D37C08">
      <w:pPr>
        <w:numPr>
          <w:ilvl w:val="1"/>
          <w:numId w:val="12"/>
        </w:numPr>
        <w:rPr>
          <w:rFonts w:ascii="Times New Roman" w:hAnsi="Times New Roman"/>
        </w:rPr>
      </w:pPr>
      <w:r w:rsidRPr="00486066">
        <w:rPr>
          <w:rFonts w:ascii="Times New Roman" w:hAnsi="Times New Roman"/>
        </w:rPr>
        <w:t>Puts all the cards “face down”</w:t>
      </w:r>
    </w:p>
    <w:p w:rsidR="00743B10" w:rsidRPr="00486066" w:rsidRDefault="00743B10" w:rsidP="00743B10">
      <w:pPr>
        <w:rPr>
          <w:rFonts w:ascii="Times New Roman" w:hAnsi="Times New Roman"/>
        </w:rPr>
      </w:pPr>
    </w:p>
    <w:p w:rsidR="00D37C08" w:rsidRPr="00486066" w:rsidRDefault="00D37C08" w:rsidP="009E4D8F">
      <w:pPr>
        <w:numPr>
          <w:ilvl w:val="1"/>
          <w:numId w:val="12"/>
        </w:numPr>
        <w:jc w:val="both"/>
        <w:rPr>
          <w:rFonts w:ascii="Times New Roman" w:hAnsi="Times New Roman"/>
        </w:rPr>
      </w:pPr>
      <w:r w:rsidRPr="00486066">
        <w:rPr>
          <w:rFonts w:ascii="Times New Roman" w:hAnsi="Times New Roman"/>
        </w:rPr>
        <w:t xml:space="preserve">Prominently displays the </w:t>
      </w:r>
      <w:r w:rsidRPr="00486066">
        <w:rPr>
          <w:rFonts w:ascii="Times New Roman" w:hAnsi="Times New Roman"/>
          <w:b/>
        </w:rPr>
        <w:t>current game number</w:t>
      </w:r>
      <w:r w:rsidRPr="00486066">
        <w:rPr>
          <w:rFonts w:ascii="Times New Roman" w:hAnsi="Times New Roman"/>
        </w:rPr>
        <w:t xml:space="preserve"> (starting at #1), </w:t>
      </w:r>
      <w:r w:rsidRPr="00486066">
        <w:rPr>
          <w:rFonts w:ascii="Times New Roman" w:hAnsi="Times New Roman"/>
          <w:b/>
        </w:rPr>
        <w:t xml:space="preserve">each player’s </w:t>
      </w:r>
      <w:r w:rsidR="009E4D8F" w:rsidRPr="00486066">
        <w:rPr>
          <w:rFonts w:ascii="Times New Roman" w:hAnsi="Times New Roman"/>
          <w:b/>
        </w:rPr>
        <w:t>alias</w:t>
      </w:r>
      <w:r w:rsidRPr="00486066">
        <w:rPr>
          <w:rFonts w:ascii="Times New Roman" w:hAnsi="Times New Roman"/>
          <w:b/>
        </w:rPr>
        <w:t xml:space="preserve"> </w:t>
      </w:r>
      <w:r w:rsidR="009E4D8F" w:rsidRPr="00486066">
        <w:rPr>
          <w:rFonts w:ascii="Times New Roman" w:hAnsi="Times New Roman"/>
          <w:b/>
        </w:rPr>
        <w:t>with</w:t>
      </w:r>
      <w:r w:rsidRPr="00486066">
        <w:rPr>
          <w:rFonts w:ascii="Times New Roman" w:hAnsi="Times New Roman"/>
          <w:b/>
        </w:rPr>
        <w:t xml:space="preserve"> the number of successful matches </w:t>
      </w:r>
      <w:r w:rsidR="009E4D8F" w:rsidRPr="00486066">
        <w:rPr>
          <w:rFonts w:ascii="Times New Roman" w:hAnsi="Times New Roman"/>
          <w:b/>
        </w:rPr>
        <w:t xml:space="preserve">for each player </w:t>
      </w:r>
      <w:r w:rsidRPr="00486066">
        <w:rPr>
          <w:rFonts w:ascii="Times New Roman" w:hAnsi="Times New Roman"/>
          <w:b/>
        </w:rPr>
        <w:t>in the current game</w:t>
      </w:r>
      <w:r w:rsidR="009E4D8F" w:rsidRPr="00486066">
        <w:rPr>
          <w:rFonts w:ascii="Times New Roman" w:hAnsi="Times New Roman"/>
          <w:b/>
        </w:rPr>
        <w:t xml:space="preserve"> (STAR: Also include the number of mismatches </w:t>
      </w:r>
      <w:r w:rsidR="009E4D8F" w:rsidRPr="00486066">
        <w:rPr>
          <w:rFonts w:ascii="Times New Roman" w:hAnsi="Times New Roman"/>
          <w:b/>
        </w:rPr>
        <w:lastRenderedPageBreak/>
        <w:t>for each player and their successful match percentage</w:t>
      </w:r>
      <w:r w:rsidR="00AE0F24">
        <w:rPr>
          <w:rFonts w:ascii="Times New Roman" w:hAnsi="Times New Roman"/>
          <w:b/>
        </w:rPr>
        <w:t xml:space="preserve"> to one decimal place</w:t>
      </w:r>
      <w:r w:rsidR="009E4D8F" w:rsidRPr="00486066">
        <w:rPr>
          <w:rFonts w:ascii="Times New Roman" w:hAnsi="Times New Roman"/>
          <w:b/>
        </w:rPr>
        <w:t>)</w:t>
      </w:r>
    </w:p>
    <w:p w:rsidR="00743B10" w:rsidRPr="00486066" w:rsidRDefault="00743B10" w:rsidP="00743B10">
      <w:pPr>
        <w:jc w:val="both"/>
        <w:rPr>
          <w:rFonts w:ascii="Times New Roman" w:hAnsi="Times New Roman"/>
        </w:rPr>
      </w:pPr>
    </w:p>
    <w:p w:rsidR="00D37C08" w:rsidRDefault="00D37C08" w:rsidP="009E4D8F">
      <w:pPr>
        <w:numPr>
          <w:ilvl w:val="1"/>
          <w:numId w:val="12"/>
        </w:numPr>
        <w:jc w:val="both"/>
        <w:rPr>
          <w:rFonts w:ascii="Times New Roman" w:hAnsi="Times New Roman"/>
        </w:rPr>
      </w:pPr>
      <w:proofErr w:type="spellStart"/>
      <w:r w:rsidRPr="00486066">
        <w:rPr>
          <w:rFonts w:ascii="Times New Roman" w:hAnsi="Times New Roman"/>
        </w:rPr>
        <w:t>Lets</w:t>
      </w:r>
      <w:proofErr w:type="spellEnd"/>
      <w:r w:rsidRPr="00486066">
        <w:rPr>
          <w:rFonts w:ascii="Times New Roman" w:hAnsi="Times New Roman"/>
        </w:rPr>
        <w:t xml:space="preserve"> the players play the game with player #1 going first and </w:t>
      </w:r>
      <w:r w:rsidR="009E4D8F" w:rsidRPr="00486066">
        <w:rPr>
          <w:rFonts w:ascii="Times New Roman" w:hAnsi="Times New Roman"/>
        </w:rPr>
        <w:t>clicking on</w:t>
      </w:r>
      <w:r w:rsidRPr="00486066">
        <w:rPr>
          <w:rFonts w:ascii="Times New Roman" w:hAnsi="Times New Roman"/>
        </w:rPr>
        <w:t xml:space="preserve"> two face-down cards </w:t>
      </w:r>
      <w:r w:rsidR="009E4D8F" w:rsidRPr="00486066">
        <w:rPr>
          <w:rFonts w:ascii="Times New Roman" w:hAnsi="Times New Roman"/>
        </w:rPr>
        <w:t>which get</w:t>
      </w:r>
      <w:r w:rsidRPr="00486066">
        <w:rPr>
          <w:rFonts w:ascii="Times New Roman" w:hAnsi="Times New Roman"/>
        </w:rPr>
        <w:t xml:space="preserve"> turned face-up </w:t>
      </w:r>
      <w:r w:rsidR="009E4D8F" w:rsidRPr="00486066">
        <w:rPr>
          <w:rFonts w:ascii="Times New Roman" w:hAnsi="Times New Roman"/>
        </w:rPr>
        <w:t>with</w:t>
      </w:r>
      <w:r w:rsidRPr="00486066">
        <w:rPr>
          <w:rFonts w:ascii="Times New Roman" w:hAnsi="Times New Roman"/>
        </w:rPr>
        <w:t xml:space="preserve"> a message indicating if there is a match or a mismatch. </w:t>
      </w:r>
      <w:r w:rsidR="007B5892" w:rsidRPr="00486066">
        <w:rPr>
          <w:rFonts w:ascii="Times New Roman" w:hAnsi="Times New Roman"/>
        </w:rPr>
        <w:t xml:space="preserve">Play an upbeat sound for a match and a downbeat one for a mismatch. </w:t>
      </w:r>
      <w:r w:rsidRPr="00486066">
        <w:rPr>
          <w:rFonts w:ascii="Times New Roman" w:hAnsi="Times New Roman"/>
        </w:rPr>
        <w:t>Also, update the successful match count</w:t>
      </w:r>
      <w:r w:rsidR="007B5892" w:rsidRPr="00486066">
        <w:rPr>
          <w:rFonts w:ascii="Times New Roman" w:hAnsi="Times New Roman"/>
        </w:rPr>
        <w:t>. After a match/mismatch, the other player selects the two cards</w:t>
      </w:r>
    </w:p>
    <w:p w:rsidR="00AE0F24" w:rsidRDefault="00AE0F24" w:rsidP="00AE0F24">
      <w:pPr>
        <w:pStyle w:val="ListParagraph"/>
        <w:rPr>
          <w:rFonts w:ascii="Times New Roman" w:hAnsi="Times New Roman"/>
        </w:rPr>
      </w:pPr>
    </w:p>
    <w:p w:rsidR="00AE0F24" w:rsidRDefault="00AE0F24" w:rsidP="00AE0F24">
      <w:pPr>
        <w:ind w:left="1530"/>
        <w:jc w:val="both"/>
        <w:rPr>
          <w:rFonts w:ascii="Times New Roman" w:hAnsi="Times New Roman"/>
          <w:b/>
        </w:rPr>
      </w:pPr>
      <w:r>
        <w:rPr>
          <w:rFonts w:ascii="Times New Roman" w:hAnsi="Times New Roman"/>
          <w:b/>
        </w:rPr>
        <w:t>STAR:  Instead of the players alternating in moves, the player who gets a match can continue playing until a mismatch or the game ends</w:t>
      </w:r>
    </w:p>
    <w:p w:rsidR="00AE0F24" w:rsidRDefault="00AE0F24" w:rsidP="00AE0F24">
      <w:pPr>
        <w:ind w:left="1530"/>
        <w:jc w:val="both"/>
        <w:rPr>
          <w:rFonts w:ascii="Times New Roman" w:hAnsi="Times New Roman"/>
          <w:b/>
        </w:rPr>
      </w:pPr>
    </w:p>
    <w:p w:rsidR="00AE0F24" w:rsidRPr="00AE0F24" w:rsidRDefault="00AE0F24" w:rsidP="00AE0F24">
      <w:pPr>
        <w:ind w:left="1530"/>
        <w:jc w:val="both"/>
        <w:rPr>
          <w:rFonts w:ascii="Times New Roman" w:hAnsi="Times New Roman"/>
          <w:b/>
        </w:rPr>
      </w:pPr>
      <w:r>
        <w:rPr>
          <w:rFonts w:ascii="Times New Roman" w:hAnsi="Times New Roman"/>
          <w:b/>
        </w:rPr>
        <w:t>STAR:  Incorporate two radio buttons (or some other means) to let the player choose to play either the way of the previous STAR or the way of always alternating the moves</w:t>
      </w:r>
    </w:p>
    <w:p w:rsidR="009E4D8F" w:rsidRPr="00486066" w:rsidRDefault="009E4D8F" w:rsidP="009E4D8F">
      <w:pPr>
        <w:ind w:left="1530"/>
        <w:jc w:val="both"/>
        <w:rPr>
          <w:rFonts w:ascii="Times New Roman" w:hAnsi="Times New Roman"/>
          <w:b/>
        </w:rPr>
      </w:pPr>
    </w:p>
    <w:p w:rsidR="00D37C08" w:rsidRPr="00486066" w:rsidRDefault="00743B10" w:rsidP="009E4D8F">
      <w:pPr>
        <w:numPr>
          <w:ilvl w:val="1"/>
          <w:numId w:val="12"/>
        </w:numPr>
        <w:jc w:val="both"/>
        <w:rPr>
          <w:rFonts w:ascii="Times New Roman" w:hAnsi="Times New Roman"/>
        </w:rPr>
      </w:pPr>
      <w:r w:rsidRPr="00486066">
        <w:rPr>
          <w:rFonts w:ascii="Times New Roman" w:hAnsi="Times New Roman"/>
        </w:rPr>
        <w:t>Has the</w:t>
      </w:r>
      <w:r w:rsidR="009E4D8F" w:rsidRPr="00486066">
        <w:rPr>
          <w:rFonts w:ascii="Times New Roman" w:hAnsi="Times New Roman"/>
        </w:rPr>
        <w:t xml:space="preserve"> game ends with the names of the </w:t>
      </w:r>
      <w:r w:rsidR="00D37C08" w:rsidRPr="00486066">
        <w:rPr>
          <w:rFonts w:ascii="Times New Roman" w:hAnsi="Times New Roman"/>
        </w:rPr>
        <w:t xml:space="preserve">winner </w:t>
      </w:r>
      <w:r w:rsidR="009E4D8F" w:rsidRPr="00486066">
        <w:rPr>
          <w:rFonts w:ascii="Times New Roman" w:hAnsi="Times New Roman"/>
        </w:rPr>
        <w:t xml:space="preserve">and loser </w:t>
      </w:r>
      <w:r w:rsidR="00D37C08" w:rsidRPr="00486066">
        <w:rPr>
          <w:rFonts w:ascii="Times New Roman" w:hAnsi="Times New Roman"/>
        </w:rPr>
        <w:t xml:space="preserve">announced if </w:t>
      </w:r>
      <w:r w:rsidR="009E4D8F" w:rsidRPr="00486066">
        <w:rPr>
          <w:rFonts w:ascii="Times New Roman" w:hAnsi="Times New Roman"/>
        </w:rPr>
        <w:t>one</w:t>
      </w:r>
      <w:r w:rsidR="00D37C08" w:rsidRPr="00486066">
        <w:rPr>
          <w:rFonts w:ascii="Times New Roman" w:hAnsi="Times New Roman"/>
        </w:rPr>
        <w:t xml:space="preserve"> player has 3 matches</w:t>
      </w:r>
      <w:r w:rsidR="007B5892" w:rsidRPr="00486066">
        <w:rPr>
          <w:rFonts w:ascii="Times New Roman" w:hAnsi="Times New Roman"/>
        </w:rPr>
        <w:t>,</w:t>
      </w:r>
      <w:r w:rsidR="00D37C08" w:rsidRPr="00486066">
        <w:rPr>
          <w:rFonts w:ascii="Times New Roman" w:hAnsi="Times New Roman"/>
        </w:rPr>
        <w:t xml:space="preserve"> </w:t>
      </w:r>
      <w:r w:rsidR="007B5892" w:rsidRPr="00486066">
        <w:rPr>
          <w:rFonts w:ascii="Times New Roman" w:hAnsi="Times New Roman"/>
        </w:rPr>
        <w:t>otherwise, a tie is declared</w:t>
      </w:r>
      <w:r w:rsidR="009E4D8F" w:rsidRPr="00486066">
        <w:rPr>
          <w:rFonts w:ascii="Times New Roman" w:hAnsi="Times New Roman"/>
        </w:rPr>
        <w:t xml:space="preserve"> with the players’ names</w:t>
      </w:r>
      <w:r w:rsidR="007B5892" w:rsidRPr="00486066">
        <w:rPr>
          <w:rFonts w:ascii="Times New Roman" w:hAnsi="Times New Roman"/>
        </w:rPr>
        <w:t>.</w:t>
      </w:r>
    </w:p>
    <w:p w:rsidR="00743B10" w:rsidRPr="00486066" w:rsidRDefault="00743B10" w:rsidP="00743B10">
      <w:pPr>
        <w:jc w:val="both"/>
        <w:rPr>
          <w:rFonts w:ascii="Times New Roman" w:hAnsi="Times New Roman"/>
        </w:rPr>
      </w:pPr>
    </w:p>
    <w:p w:rsidR="00D37C08" w:rsidRPr="00486066" w:rsidRDefault="00743B10" w:rsidP="009E4D8F">
      <w:pPr>
        <w:numPr>
          <w:ilvl w:val="1"/>
          <w:numId w:val="12"/>
        </w:numPr>
        <w:jc w:val="both"/>
        <w:rPr>
          <w:rFonts w:ascii="Times New Roman" w:hAnsi="Times New Roman"/>
        </w:rPr>
      </w:pPr>
      <w:r w:rsidRPr="00486066">
        <w:rPr>
          <w:rFonts w:ascii="Times New Roman" w:hAnsi="Times New Roman"/>
        </w:rPr>
        <w:t>Displays a</w:t>
      </w:r>
      <w:r w:rsidR="00D37C08" w:rsidRPr="00486066">
        <w:rPr>
          <w:rFonts w:ascii="Times New Roman" w:hAnsi="Times New Roman"/>
        </w:rPr>
        <w:t xml:space="preserve"> </w:t>
      </w:r>
      <w:r w:rsidR="00AE0F24">
        <w:rPr>
          <w:rFonts w:ascii="Times New Roman" w:hAnsi="Times New Roman"/>
          <w:b/>
        </w:rPr>
        <w:t>play again</w:t>
      </w:r>
      <w:r w:rsidR="00D37C08" w:rsidRPr="00486066">
        <w:rPr>
          <w:rFonts w:ascii="Times New Roman" w:hAnsi="Times New Roman"/>
          <w:b/>
        </w:rPr>
        <w:t xml:space="preserve"> button</w:t>
      </w:r>
      <w:r w:rsidR="009028C5" w:rsidRPr="00486066">
        <w:rPr>
          <w:rFonts w:ascii="Times New Roman" w:hAnsi="Times New Roman"/>
        </w:rPr>
        <w:t xml:space="preserve"> after a game ends to</w:t>
      </w:r>
      <w:r w:rsidR="00D37C08" w:rsidRPr="00486066">
        <w:rPr>
          <w:rFonts w:ascii="Times New Roman" w:hAnsi="Times New Roman"/>
        </w:rPr>
        <w:t xml:space="preserve"> </w:t>
      </w:r>
      <w:r w:rsidR="009028C5" w:rsidRPr="00486066">
        <w:rPr>
          <w:rFonts w:ascii="Times New Roman" w:hAnsi="Times New Roman"/>
        </w:rPr>
        <w:t xml:space="preserve">reset the form for the next game to be played. </w:t>
      </w:r>
      <w:r w:rsidR="00AE0F24">
        <w:rPr>
          <w:rFonts w:ascii="Times New Roman" w:hAnsi="Times New Roman"/>
        </w:rPr>
        <w:t>OR, just</w:t>
      </w:r>
      <w:r w:rsidR="009028C5" w:rsidRPr="00486066">
        <w:rPr>
          <w:rFonts w:ascii="Times New Roman" w:hAnsi="Times New Roman"/>
        </w:rPr>
        <w:t xml:space="preserve"> use the play button to accomplish this.</w:t>
      </w:r>
    </w:p>
    <w:p w:rsidR="00951BB2" w:rsidRPr="00486066" w:rsidRDefault="00951BB2" w:rsidP="00743B10">
      <w:pPr>
        <w:jc w:val="both"/>
        <w:rPr>
          <w:rFonts w:ascii="Times New Roman" w:hAnsi="Times New Roman"/>
        </w:rPr>
      </w:pPr>
    </w:p>
    <w:p w:rsidR="00212DEC" w:rsidRPr="00486066" w:rsidRDefault="00A55BC3" w:rsidP="009E4D8F">
      <w:pPr>
        <w:numPr>
          <w:ilvl w:val="0"/>
          <w:numId w:val="3"/>
        </w:numPr>
        <w:jc w:val="both"/>
        <w:rPr>
          <w:rFonts w:ascii="Times New Roman" w:hAnsi="Times New Roman"/>
        </w:rPr>
      </w:pPr>
      <w:r w:rsidRPr="00486066">
        <w:rPr>
          <w:rFonts w:ascii="Times New Roman" w:hAnsi="Times New Roman"/>
        </w:rPr>
        <w:t xml:space="preserve">Declare, define and deploy </w:t>
      </w:r>
      <w:r w:rsidRPr="00486066">
        <w:rPr>
          <w:rFonts w:ascii="Times New Roman" w:hAnsi="Times New Roman"/>
          <w:b/>
        </w:rPr>
        <w:t>lots of non-event driven, custom-methods</w:t>
      </w:r>
      <w:r w:rsidRPr="00486066">
        <w:rPr>
          <w:rFonts w:ascii="Times New Roman" w:hAnsi="Times New Roman"/>
        </w:rPr>
        <w:t xml:space="preserve">. Aim to create methods that have at most 25 </w:t>
      </w:r>
      <w:r w:rsidR="006A1950">
        <w:rPr>
          <w:rFonts w:ascii="Times New Roman" w:hAnsi="Times New Roman"/>
        </w:rPr>
        <w:t xml:space="preserve">or so </w:t>
      </w:r>
      <w:r w:rsidRPr="00486066">
        <w:rPr>
          <w:rFonts w:ascii="Times New Roman" w:hAnsi="Times New Roman"/>
        </w:rPr>
        <w:t xml:space="preserve">lines </w:t>
      </w:r>
      <w:r w:rsidR="00C27EA2" w:rsidRPr="00486066">
        <w:rPr>
          <w:rFonts w:ascii="Times New Roman" w:hAnsi="Times New Roman"/>
        </w:rPr>
        <w:t>of</w:t>
      </w:r>
      <w:r w:rsidRPr="00486066">
        <w:rPr>
          <w:rFonts w:ascii="Times New Roman" w:hAnsi="Times New Roman"/>
        </w:rPr>
        <w:t xml:space="preserve"> code</w:t>
      </w:r>
      <w:r w:rsidR="00C27EA2" w:rsidRPr="00486066">
        <w:rPr>
          <w:rFonts w:ascii="Times New Roman" w:hAnsi="Times New Roman"/>
        </w:rPr>
        <w:t xml:space="preserve"> (excluding comments)</w:t>
      </w:r>
    </w:p>
    <w:p w:rsidR="00951BB2" w:rsidRPr="00486066" w:rsidRDefault="00951BB2" w:rsidP="009E4D8F">
      <w:pPr>
        <w:ind w:left="820"/>
        <w:jc w:val="both"/>
        <w:rPr>
          <w:rFonts w:ascii="Times New Roman" w:hAnsi="Times New Roman"/>
        </w:rPr>
      </w:pPr>
    </w:p>
    <w:p w:rsidR="00B64D8B" w:rsidRDefault="00C27EA2" w:rsidP="009E4D8F">
      <w:pPr>
        <w:numPr>
          <w:ilvl w:val="0"/>
          <w:numId w:val="3"/>
        </w:numPr>
        <w:jc w:val="both"/>
        <w:rPr>
          <w:rFonts w:ascii="Times New Roman" w:hAnsi="Times New Roman"/>
        </w:rPr>
      </w:pPr>
      <w:r w:rsidRPr="00486066">
        <w:rPr>
          <w:rFonts w:ascii="Times New Roman" w:hAnsi="Times New Roman"/>
          <w:b/>
        </w:rPr>
        <w:t xml:space="preserve">DO NOT USE global variables </w:t>
      </w:r>
      <w:r w:rsidRPr="00486066">
        <w:rPr>
          <w:rFonts w:ascii="Times New Roman" w:hAnsi="Times New Roman"/>
        </w:rPr>
        <w:t xml:space="preserve">for information appearing only in non-event driven methods </w:t>
      </w:r>
    </w:p>
    <w:p w:rsidR="00212DEC" w:rsidRPr="00486066" w:rsidRDefault="0090268A" w:rsidP="00B64D8B">
      <w:pPr>
        <w:ind w:left="820"/>
        <w:jc w:val="both"/>
        <w:rPr>
          <w:rFonts w:ascii="Times New Roman" w:hAnsi="Times New Roman"/>
        </w:rPr>
      </w:pPr>
      <w:r>
        <w:rPr>
          <w:rFonts w:ascii="Times New Roman" w:hAnsi="Times New Roman"/>
          <w:b/>
        </w:rPr>
        <w:t>STARS(2</w:t>
      </w:r>
      <w:r w:rsidR="00C27EA2" w:rsidRPr="00486066">
        <w:rPr>
          <w:rFonts w:ascii="Times New Roman" w:hAnsi="Times New Roman"/>
          <w:b/>
        </w:rPr>
        <w:t>): Create custom-designed classes for accommodating global variables</w:t>
      </w:r>
      <w:r>
        <w:rPr>
          <w:rFonts w:ascii="Times New Roman" w:hAnsi="Times New Roman"/>
          <w:b/>
        </w:rPr>
        <w:t xml:space="preserve"> and associated methods</w:t>
      </w:r>
    </w:p>
    <w:p w:rsidR="000A04B7" w:rsidRPr="00486066" w:rsidRDefault="000A04B7" w:rsidP="009E4D8F">
      <w:pPr>
        <w:jc w:val="both"/>
        <w:rPr>
          <w:rFonts w:ascii="Times New Roman" w:hAnsi="Times New Roman"/>
        </w:rPr>
      </w:pPr>
    </w:p>
    <w:p w:rsidR="00EB5823" w:rsidRPr="00486066" w:rsidRDefault="00EB5823" w:rsidP="009E4D8F">
      <w:pPr>
        <w:jc w:val="both"/>
        <w:rPr>
          <w:rFonts w:ascii="Times New Roman" w:hAnsi="Times New Roman"/>
          <w:b/>
        </w:rPr>
      </w:pPr>
      <w:r w:rsidRPr="00486066">
        <w:rPr>
          <w:rFonts w:ascii="Times New Roman" w:hAnsi="Times New Roman"/>
          <w:b/>
        </w:rPr>
        <w:t>4 –</w:t>
      </w:r>
      <w:r w:rsidR="002E6783" w:rsidRPr="00486066">
        <w:rPr>
          <w:rFonts w:ascii="Times New Roman" w:hAnsi="Times New Roman"/>
          <w:b/>
        </w:rPr>
        <w:t xml:space="preserve"> </w:t>
      </w:r>
      <w:r w:rsidRPr="00486066">
        <w:rPr>
          <w:rFonts w:ascii="Times New Roman" w:hAnsi="Times New Roman"/>
          <w:b/>
        </w:rPr>
        <w:t>SCREEN OUTPUT</w:t>
      </w:r>
    </w:p>
    <w:p w:rsidR="0007482E" w:rsidRPr="00486066" w:rsidRDefault="0007482E" w:rsidP="009E4D8F">
      <w:pPr>
        <w:ind w:left="720"/>
        <w:jc w:val="both"/>
        <w:rPr>
          <w:rFonts w:ascii="Times New Roman" w:hAnsi="Times New Roman"/>
        </w:rPr>
      </w:pPr>
    </w:p>
    <w:p w:rsidR="00E41DFF" w:rsidRPr="00486066" w:rsidRDefault="00526E39" w:rsidP="009E4D8F">
      <w:pPr>
        <w:ind w:left="720"/>
        <w:jc w:val="both"/>
        <w:rPr>
          <w:rFonts w:ascii="Times New Roman" w:hAnsi="Times New Roman"/>
        </w:rPr>
      </w:pPr>
      <w:r w:rsidRPr="00486066">
        <w:rPr>
          <w:rFonts w:ascii="Times New Roman" w:hAnsi="Times New Roman"/>
        </w:rPr>
        <w:t>You</w:t>
      </w:r>
      <w:r w:rsidR="00F7204A" w:rsidRPr="00486066">
        <w:rPr>
          <w:rFonts w:ascii="Times New Roman" w:hAnsi="Times New Roman"/>
        </w:rPr>
        <w:t xml:space="preserve"> have artistic license to create whatever is effective</w:t>
      </w:r>
      <w:r w:rsidR="0007482E" w:rsidRPr="00486066">
        <w:rPr>
          <w:rFonts w:ascii="Times New Roman" w:hAnsi="Times New Roman"/>
        </w:rPr>
        <w:t xml:space="preserve"> and dazzling</w:t>
      </w:r>
    </w:p>
    <w:p w:rsidR="00EB5823" w:rsidRPr="00486066" w:rsidRDefault="00E41DFF" w:rsidP="009E4D8F">
      <w:pPr>
        <w:jc w:val="both"/>
        <w:rPr>
          <w:rFonts w:ascii="Times New Roman" w:hAnsi="Times New Roman"/>
        </w:rPr>
      </w:pPr>
      <w:r w:rsidRPr="00486066">
        <w:rPr>
          <w:rFonts w:ascii="Times New Roman" w:hAnsi="Times New Roman"/>
        </w:rPr>
        <w:t xml:space="preserve"> </w:t>
      </w:r>
    </w:p>
    <w:p w:rsidR="00D81000" w:rsidRPr="00486066" w:rsidRDefault="00D81000" w:rsidP="009E4D8F">
      <w:pPr>
        <w:jc w:val="both"/>
        <w:rPr>
          <w:rFonts w:ascii="Times New Roman" w:hAnsi="Times New Roman"/>
        </w:rPr>
      </w:pPr>
      <w:r w:rsidRPr="00486066">
        <w:rPr>
          <w:rFonts w:ascii="Times New Roman" w:hAnsi="Times New Roman"/>
          <w:b/>
        </w:rPr>
        <w:t xml:space="preserve">5 </w:t>
      </w:r>
      <w:r w:rsidRPr="00486066">
        <w:rPr>
          <w:rFonts w:ascii="Times New Roman" w:hAnsi="Times New Roman"/>
        </w:rPr>
        <w:t xml:space="preserve">– </w:t>
      </w:r>
      <w:r w:rsidRPr="00486066">
        <w:rPr>
          <w:rFonts w:ascii="Times New Roman" w:hAnsi="Times New Roman"/>
          <w:b/>
        </w:rPr>
        <w:t>SAVE</w:t>
      </w:r>
      <w:r w:rsidRPr="00486066">
        <w:rPr>
          <w:rFonts w:ascii="Times New Roman" w:hAnsi="Times New Roman"/>
        </w:rPr>
        <w:t xml:space="preserve"> your file </w:t>
      </w:r>
      <w:r w:rsidRPr="00486066">
        <w:rPr>
          <w:rFonts w:ascii="Times New Roman" w:hAnsi="Times New Roman"/>
          <w:u w:val="single"/>
        </w:rPr>
        <w:t>early</w:t>
      </w:r>
      <w:r w:rsidRPr="00486066">
        <w:rPr>
          <w:rFonts w:ascii="Times New Roman" w:hAnsi="Times New Roman"/>
        </w:rPr>
        <w:t xml:space="preserve"> and </w:t>
      </w:r>
      <w:r w:rsidRPr="00486066">
        <w:rPr>
          <w:rFonts w:ascii="Times New Roman" w:hAnsi="Times New Roman"/>
          <w:u w:val="single"/>
        </w:rPr>
        <w:t>often</w:t>
      </w:r>
      <w:r w:rsidRPr="00486066">
        <w:rPr>
          <w:rFonts w:ascii="Times New Roman" w:hAnsi="Times New Roman"/>
        </w:rPr>
        <w:t xml:space="preserve"> -- like every 5 minutes.  And, use your backup "disk"</w:t>
      </w:r>
    </w:p>
    <w:p w:rsidR="00D81000" w:rsidRPr="00486066" w:rsidRDefault="00D81000" w:rsidP="009E4D8F">
      <w:pPr>
        <w:jc w:val="both"/>
        <w:rPr>
          <w:rFonts w:ascii="Times New Roman" w:hAnsi="Times New Roman"/>
        </w:rPr>
      </w:pPr>
    </w:p>
    <w:p w:rsidR="00D81000" w:rsidRPr="00486066" w:rsidRDefault="00D81000" w:rsidP="009E4D8F">
      <w:pPr>
        <w:jc w:val="both"/>
        <w:rPr>
          <w:rFonts w:ascii="Times New Roman" w:hAnsi="Times New Roman"/>
        </w:rPr>
      </w:pPr>
      <w:r w:rsidRPr="00486066">
        <w:rPr>
          <w:rFonts w:ascii="Times New Roman" w:hAnsi="Times New Roman"/>
          <w:b/>
        </w:rPr>
        <w:t xml:space="preserve">6 </w:t>
      </w:r>
      <w:r w:rsidRPr="00486066">
        <w:rPr>
          <w:rFonts w:ascii="Times New Roman" w:hAnsi="Times New Roman"/>
        </w:rPr>
        <w:t xml:space="preserve">– </w:t>
      </w:r>
      <w:r w:rsidRPr="00486066">
        <w:rPr>
          <w:rFonts w:ascii="Times New Roman" w:hAnsi="Times New Roman"/>
          <w:b/>
        </w:rPr>
        <w:t>TEST</w:t>
      </w:r>
      <w:r w:rsidRPr="00486066">
        <w:rPr>
          <w:rFonts w:ascii="Times New Roman" w:hAnsi="Times New Roman"/>
        </w:rPr>
        <w:t xml:space="preserve"> your file </w:t>
      </w:r>
      <w:r w:rsidRPr="00486066">
        <w:rPr>
          <w:rFonts w:ascii="Times New Roman" w:hAnsi="Times New Roman"/>
          <w:u w:val="single"/>
        </w:rPr>
        <w:t>early</w:t>
      </w:r>
      <w:r w:rsidRPr="00486066">
        <w:rPr>
          <w:rFonts w:ascii="Times New Roman" w:hAnsi="Times New Roman"/>
        </w:rPr>
        <w:t xml:space="preserve"> and </w:t>
      </w:r>
      <w:r w:rsidRPr="00486066">
        <w:rPr>
          <w:rFonts w:ascii="Times New Roman" w:hAnsi="Times New Roman"/>
          <w:u w:val="single"/>
        </w:rPr>
        <w:t>often</w:t>
      </w:r>
      <w:r w:rsidRPr="00486066">
        <w:rPr>
          <w:rFonts w:ascii="Times New Roman" w:hAnsi="Times New Roman"/>
        </w:rPr>
        <w:t xml:space="preserve"> -- like every 5 minutes -- How do you eat an apple?</w:t>
      </w:r>
    </w:p>
    <w:p w:rsidR="00D81000" w:rsidRPr="00486066" w:rsidRDefault="00D81000" w:rsidP="009E4D8F">
      <w:pPr>
        <w:jc w:val="both"/>
        <w:rPr>
          <w:rFonts w:ascii="Times New Roman" w:hAnsi="Times New Roman"/>
        </w:rPr>
      </w:pPr>
    </w:p>
    <w:p w:rsidR="00D81000" w:rsidRPr="00486066" w:rsidRDefault="00D81000" w:rsidP="009E4D8F">
      <w:pPr>
        <w:jc w:val="both"/>
        <w:rPr>
          <w:rFonts w:ascii="Times New Roman" w:hAnsi="Times New Roman"/>
          <w:b/>
        </w:rPr>
      </w:pPr>
      <w:r w:rsidRPr="00486066">
        <w:rPr>
          <w:rFonts w:ascii="Times New Roman" w:hAnsi="Times New Roman"/>
          <w:b/>
        </w:rPr>
        <w:t xml:space="preserve">7 </w:t>
      </w:r>
      <w:r w:rsidRPr="00486066">
        <w:rPr>
          <w:rFonts w:ascii="Times New Roman" w:hAnsi="Times New Roman"/>
        </w:rPr>
        <w:t xml:space="preserve">– </w:t>
      </w:r>
      <w:r w:rsidRPr="00486066">
        <w:rPr>
          <w:rFonts w:ascii="Times New Roman" w:hAnsi="Times New Roman"/>
          <w:b/>
        </w:rPr>
        <w:t>MICHELANGELO PROGRAM DOCUMENTATION</w:t>
      </w:r>
    </w:p>
    <w:p w:rsidR="00F63F18" w:rsidRPr="00486066" w:rsidRDefault="00F63F18" w:rsidP="009E4D8F">
      <w:pPr>
        <w:jc w:val="both"/>
        <w:rPr>
          <w:rFonts w:ascii="Times New Roman" w:hAnsi="Times New Roman"/>
          <w:b/>
        </w:rPr>
      </w:pPr>
    </w:p>
    <w:p w:rsidR="003A6ED8" w:rsidRDefault="003A6ED8" w:rsidP="003A6ED8">
      <w:pPr>
        <w:numPr>
          <w:ilvl w:val="0"/>
          <w:numId w:val="4"/>
        </w:numPr>
        <w:tabs>
          <w:tab w:val="clear" w:pos="720"/>
          <w:tab w:val="num" w:pos="450"/>
        </w:tabs>
        <w:ind w:left="450"/>
        <w:jc w:val="both"/>
      </w:pPr>
      <w:r>
        <w:t>First, include in your C# code (Form1.cs*) of EACH FORM</w:t>
      </w:r>
      <w:r>
        <w:tab/>
        <w:t xml:space="preserve">via comments your complete </w:t>
      </w:r>
      <w:r w:rsidRPr="00506E36">
        <w:rPr>
          <w:b/>
        </w:rPr>
        <w:t>ID INFORMATION, PROGRAM DESCRIPTION</w:t>
      </w:r>
      <w:r>
        <w:t xml:space="preserve">, separate </w:t>
      </w:r>
      <w:r w:rsidRPr="00506E36">
        <w:rPr>
          <w:b/>
        </w:rPr>
        <w:t>NON-EVENT</w:t>
      </w:r>
      <w:r>
        <w:t xml:space="preserve"> and </w:t>
      </w:r>
      <w:r w:rsidRPr="00506E36">
        <w:rPr>
          <w:b/>
        </w:rPr>
        <w:t>EVENT-DRIVEN CUSTOMIZED-METHODS</w:t>
      </w:r>
      <w:r>
        <w:t xml:space="preserve"> lists (in alphabetical or other order of ONLY the customize methods declared in the form), </w:t>
      </w:r>
      <w:r w:rsidRPr="00506E36">
        <w:rPr>
          <w:b/>
        </w:rPr>
        <w:t>CREDITS</w:t>
      </w:r>
      <w:r>
        <w:t xml:space="preserve"> (to </w:t>
      </w:r>
      <w:r>
        <w:lastRenderedPageBreak/>
        <w:t xml:space="preserve">those who helped you and whom you helped) and </w:t>
      </w:r>
      <w:r w:rsidRPr="00506E36">
        <w:rPr>
          <w:b/>
        </w:rPr>
        <w:t>MEDIA</w:t>
      </w:r>
      <w:r>
        <w:t xml:space="preserve"> (all graphic and audio resources with specific URLs).</w:t>
      </w:r>
    </w:p>
    <w:p w:rsidR="003A6ED8" w:rsidRDefault="003A6ED8" w:rsidP="003A6ED8">
      <w:pPr>
        <w:ind w:left="450"/>
        <w:jc w:val="both"/>
      </w:pPr>
    </w:p>
    <w:p w:rsidR="003A6ED8" w:rsidRDefault="003A6ED8" w:rsidP="003A6ED8">
      <w:pPr>
        <w:numPr>
          <w:ilvl w:val="0"/>
          <w:numId w:val="4"/>
        </w:numPr>
        <w:tabs>
          <w:tab w:val="clear" w:pos="720"/>
          <w:tab w:val="num" w:pos="450"/>
        </w:tabs>
        <w:ind w:left="450"/>
        <w:jc w:val="both"/>
      </w:pPr>
      <w:r>
        <w:t>Before each method “signature”, include a distinguishing "border/banner" containing the:</w:t>
      </w:r>
    </w:p>
    <w:p w:rsidR="003A6ED8" w:rsidRDefault="003A6ED8" w:rsidP="003A6ED8">
      <w:pPr>
        <w:pStyle w:val="ListParagraph"/>
        <w:numPr>
          <w:ilvl w:val="0"/>
          <w:numId w:val="21"/>
        </w:numPr>
        <w:jc w:val="both"/>
      </w:pPr>
      <w:r w:rsidRPr="00F07A50">
        <w:rPr>
          <w:b/>
        </w:rPr>
        <w:t>NAME</w:t>
      </w:r>
      <w:r>
        <w:t xml:space="preserve"> of the method </w:t>
      </w:r>
    </w:p>
    <w:p w:rsidR="003A6ED8" w:rsidRDefault="003A6ED8" w:rsidP="003A6ED8">
      <w:pPr>
        <w:pStyle w:val="ListParagraph"/>
        <w:numPr>
          <w:ilvl w:val="0"/>
          <w:numId w:val="21"/>
        </w:numPr>
        <w:jc w:val="both"/>
      </w:pPr>
      <w:r w:rsidRPr="00F07A50">
        <w:rPr>
          <w:b/>
        </w:rPr>
        <w:t>DESCRIPTION</w:t>
      </w:r>
      <w:r>
        <w:t xml:space="preserve"> of the method's purpose that connects with all the parameters and clearly indicates what data is returned</w:t>
      </w:r>
    </w:p>
    <w:p w:rsidR="006A1950" w:rsidRPr="006A1950" w:rsidRDefault="003A6ED8" w:rsidP="003A6ED8">
      <w:pPr>
        <w:pStyle w:val="ListParagraph"/>
        <w:numPr>
          <w:ilvl w:val="0"/>
          <w:numId w:val="21"/>
        </w:numPr>
        <w:jc w:val="both"/>
      </w:pPr>
      <w:r>
        <w:rPr>
          <w:b/>
        </w:rPr>
        <w:t>For non-event driven methods also add a</w:t>
      </w:r>
      <w:r w:rsidR="006A1950">
        <w:rPr>
          <w:b/>
        </w:rPr>
        <w:t>:</w:t>
      </w:r>
    </w:p>
    <w:p w:rsidR="006A1950" w:rsidRPr="006A1950" w:rsidRDefault="006A1950" w:rsidP="006A1950">
      <w:pPr>
        <w:pStyle w:val="ListParagraph"/>
        <w:ind w:left="1440"/>
        <w:jc w:val="both"/>
      </w:pPr>
    </w:p>
    <w:p w:rsidR="003A6ED8" w:rsidRDefault="003A6ED8" w:rsidP="006A1950">
      <w:pPr>
        <w:pStyle w:val="ListParagraph"/>
        <w:ind w:left="1440"/>
        <w:jc w:val="both"/>
      </w:pPr>
      <w:r>
        <w:rPr>
          <w:b/>
        </w:rPr>
        <w:t xml:space="preserve">CALLS </w:t>
      </w:r>
      <w:r>
        <w:t xml:space="preserve">list of all the methods being called/deployed in the method and </w:t>
      </w:r>
      <w:r>
        <w:rPr>
          <w:b/>
        </w:rPr>
        <w:t xml:space="preserve">a CALLED BY </w:t>
      </w:r>
      <w:r>
        <w:t>list of all the methods that call/deploy the current method</w:t>
      </w:r>
    </w:p>
    <w:p w:rsidR="003A6ED8" w:rsidRDefault="003A6ED8" w:rsidP="003A6ED8">
      <w:pPr>
        <w:pStyle w:val="ListParagraph"/>
        <w:ind w:left="1440"/>
        <w:jc w:val="both"/>
      </w:pPr>
    </w:p>
    <w:p w:rsidR="003A6ED8" w:rsidRDefault="003A6ED8" w:rsidP="003A6ED8">
      <w:pPr>
        <w:numPr>
          <w:ilvl w:val="0"/>
          <w:numId w:val="4"/>
        </w:numPr>
        <w:tabs>
          <w:tab w:val="clear" w:pos="720"/>
          <w:tab w:val="num" w:pos="450"/>
        </w:tabs>
        <w:ind w:left="450"/>
        <w:jc w:val="both"/>
      </w:pPr>
      <w:r>
        <w:t xml:space="preserve">Add “banners” for all your constant declarations/definitions and all your variable declarations – all of which appear at the beginning of a section/method with constants appearing first. </w:t>
      </w:r>
    </w:p>
    <w:p w:rsidR="003A6ED8" w:rsidRDefault="003A6ED8" w:rsidP="003A6ED8">
      <w:pPr>
        <w:ind w:left="450"/>
        <w:jc w:val="both"/>
      </w:pPr>
    </w:p>
    <w:p w:rsidR="003A6ED8" w:rsidRDefault="003A6ED8" w:rsidP="003A6ED8">
      <w:pPr>
        <w:numPr>
          <w:ilvl w:val="0"/>
          <w:numId w:val="4"/>
        </w:numPr>
        <w:tabs>
          <w:tab w:val="clear" w:pos="720"/>
          <w:tab w:val="num" w:pos="450"/>
        </w:tabs>
        <w:ind w:left="450"/>
        <w:jc w:val="both"/>
      </w:pPr>
      <w:r>
        <w:t>Use identifiers for constants, variables, etc. that are self-explanatory. No abbreviations, code names or “magic numbers”. Use verbs for naming methods and nouns for variables and CONSTANTS!</w:t>
      </w:r>
    </w:p>
    <w:p w:rsidR="003A6ED8" w:rsidRDefault="003A6ED8" w:rsidP="003A6ED8">
      <w:pPr>
        <w:ind w:left="450"/>
        <w:jc w:val="both"/>
      </w:pPr>
    </w:p>
    <w:p w:rsidR="003A6ED8" w:rsidRDefault="003A6ED8" w:rsidP="003A6ED8">
      <w:pPr>
        <w:numPr>
          <w:ilvl w:val="0"/>
          <w:numId w:val="4"/>
        </w:numPr>
        <w:tabs>
          <w:tab w:val="clear" w:pos="720"/>
          <w:tab w:val="num" w:pos="450"/>
        </w:tabs>
        <w:ind w:left="450"/>
        <w:jc w:val="both"/>
      </w:pPr>
      <w:r>
        <w:t>Include a “START CUSTOMIZED METHODS” banner at beginning and add an “END CUSTOMIZED METHODS” banner at the end. Keep all the non-event driven methods in one section and event driven methods in another with “START” &amp; “END” banners for each sections of methods.</w:t>
      </w:r>
    </w:p>
    <w:p w:rsidR="003A6ED8" w:rsidRDefault="003A6ED8" w:rsidP="003A6ED8">
      <w:pPr>
        <w:ind w:left="450"/>
        <w:jc w:val="both"/>
      </w:pPr>
    </w:p>
    <w:p w:rsidR="003A6ED8" w:rsidRDefault="003A6ED8" w:rsidP="003A6ED8">
      <w:pPr>
        <w:numPr>
          <w:ilvl w:val="0"/>
          <w:numId w:val="4"/>
        </w:numPr>
        <w:tabs>
          <w:tab w:val="clear" w:pos="720"/>
          <w:tab w:val="num" w:pos="450"/>
        </w:tabs>
        <w:ind w:left="450"/>
        <w:jc w:val="both"/>
      </w:pPr>
      <w:r>
        <w:t>Within each method add comments to describe "highlights" of any coming attractions. Insert at least one blank line before each of these comments.</w:t>
      </w:r>
    </w:p>
    <w:p w:rsidR="003A6ED8" w:rsidRDefault="003A6ED8" w:rsidP="003A6ED8">
      <w:pPr>
        <w:ind w:left="450"/>
        <w:jc w:val="both"/>
      </w:pPr>
    </w:p>
    <w:p w:rsidR="003A6ED8" w:rsidRDefault="003A6ED8" w:rsidP="003A6ED8">
      <w:pPr>
        <w:numPr>
          <w:ilvl w:val="0"/>
          <w:numId w:val="4"/>
        </w:numPr>
        <w:tabs>
          <w:tab w:val="clear" w:pos="720"/>
          <w:tab w:val="num" w:pos="450"/>
        </w:tabs>
        <w:ind w:left="450"/>
        <w:jc w:val="both"/>
      </w:pPr>
      <w:r>
        <w:t>Provide comments to describe special code. unusual features and any STARs</w:t>
      </w:r>
    </w:p>
    <w:p w:rsidR="003A6ED8" w:rsidRDefault="003A6ED8" w:rsidP="003A6ED8">
      <w:pPr>
        <w:ind w:left="450"/>
        <w:jc w:val="both"/>
      </w:pPr>
    </w:p>
    <w:p w:rsidR="003A6ED8" w:rsidRDefault="003A6ED8" w:rsidP="003A6ED8">
      <w:pPr>
        <w:numPr>
          <w:ilvl w:val="0"/>
          <w:numId w:val="4"/>
        </w:numPr>
        <w:tabs>
          <w:tab w:val="clear" w:pos="720"/>
          <w:tab w:val="num" w:pos="450"/>
        </w:tabs>
        <w:ind w:left="450"/>
        <w:jc w:val="both"/>
      </w:pPr>
      <w:r>
        <w:t>Add inline credits to honor those who helped you with that part of your code</w:t>
      </w:r>
    </w:p>
    <w:p w:rsidR="00D81000" w:rsidRPr="00486066" w:rsidRDefault="00D81000" w:rsidP="00D81000">
      <w:pPr>
        <w:jc w:val="both"/>
        <w:rPr>
          <w:rFonts w:ascii="Times New Roman" w:hAnsi="Times New Roman"/>
        </w:rPr>
      </w:pPr>
    </w:p>
    <w:p w:rsidR="00D81000" w:rsidRPr="00486066" w:rsidRDefault="00D81000" w:rsidP="00D81000">
      <w:pPr>
        <w:ind w:left="360" w:hanging="360"/>
        <w:rPr>
          <w:rFonts w:ascii="Times New Roman" w:hAnsi="Times New Roman"/>
          <w:b/>
        </w:rPr>
      </w:pPr>
      <w:r w:rsidRPr="00486066">
        <w:rPr>
          <w:rFonts w:ascii="Times New Roman" w:hAnsi="Times New Roman"/>
          <w:b/>
        </w:rPr>
        <w:t xml:space="preserve">8 </w:t>
      </w:r>
      <w:r w:rsidRPr="00486066">
        <w:rPr>
          <w:rFonts w:ascii="Times New Roman" w:hAnsi="Times New Roman"/>
        </w:rPr>
        <w:t xml:space="preserve">– </w:t>
      </w:r>
      <w:r w:rsidRPr="00486066">
        <w:rPr>
          <w:rFonts w:ascii="Times New Roman" w:hAnsi="Times New Roman"/>
          <w:b/>
        </w:rPr>
        <w:t>DEMOS</w:t>
      </w:r>
      <w:r w:rsidRPr="00486066">
        <w:rPr>
          <w:rFonts w:ascii="Times New Roman" w:hAnsi="Times New Roman"/>
        </w:rPr>
        <w:t xml:space="preserve"> </w:t>
      </w:r>
      <w:r w:rsidR="006463B6">
        <w:rPr>
          <w:rFonts w:ascii="Times New Roman" w:hAnsi="Times New Roman"/>
          <w:b/>
        </w:rPr>
        <w:t xml:space="preserve">– </w:t>
      </w:r>
      <w:r w:rsidR="00DD2AEC">
        <w:rPr>
          <w:rFonts w:ascii="Times New Roman" w:hAnsi="Times New Roman"/>
          <w:b/>
        </w:rPr>
        <w:t>10</w:t>
      </w:r>
      <w:r w:rsidR="00053091" w:rsidRPr="00486066">
        <w:rPr>
          <w:rFonts w:ascii="Times New Roman" w:hAnsi="Times New Roman"/>
          <w:b/>
        </w:rPr>
        <w:t xml:space="preserve"> GRADES</w:t>
      </w:r>
      <w:r w:rsidRPr="00486066">
        <w:rPr>
          <w:rFonts w:ascii="Times New Roman" w:hAnsi="Times New Roman"/>
          <w:b/>
        </w:rPr>
        <w:t xml:space="preserve"> </w:t>
      </w:r>
    </w:p>
    <w:p w:rsidR="00D81000" w:rsidRPr="00486066" w:rsidRDefault="00D81000" w:rsidP="00D81000">
      <w:pPr>
        <w:ind w:left="360" w:hanging="360"/>
        <w:rPr>
          <w:rFonts w:ascii="Times New Roman" w:hAnsi="Times New Roman"/>
          <w:b/>
        </w:rPr>
      </w:pPr>
    </w:p>
    <w:p w:rsidR="006A1950" w:rsidRDefault="006A1950" w:rsidP="00053091">
      <w:pPr>
        <w:numPr>
          <w:ilvl w:val="0"/>
          <w:numId w:val="17"/>
        </w:numPr>
        <w:rPr>
          <w:rFonts w:ascii="Times New Roman" w:hAnsi="Times New Roman"/>
          <w:b/>
          <w:color w:val="FF0000"/>
        </w:rPr>
      </w:pPr>
      <w:r w:rsidRPr="00F670A0">
        <w:rPr>
          <w:rFonts w:ascii="Times New Roman" w:hAnsi="Times New Roman"/>
          <w:b/>
          <w:color w:val="FF0000"/>
        </w:rPr>
        <w:t xml:space="preserve">CLASS </w:t>
      </w:r>
      <w:r w:rsidR="00B64D8B">
        <w:rPr>
          <w:rFonts w:ascii="Times New Roman" w:hAnsi="Times New Roman"/>
          <w:b/>
          <w:color w:val="FF0000"/>
        </w:rPr>
        <w:t xml:space="preserve">DEMO OF </w:t>
      </w:r>
      <w:r>
        <w:rPr>
          <w:rFonts w:ascii="Times New Roman" w:hAnsi="Times New Roman"/>
          <w:b/>
          <w:color w:val="FF0000"/>
        </w:rPr>
        <w:t>MULTI-FORM</w:t>
      </w:r>
      <w:r w:rsidR="00B64D8B">
        <w:rPr>
          <w:rFonts w:ascii="Times New Roman" w:hAnsi="Times New Roman"/>
          <w:b/>
          <w:color w:val="FF0000"/>
        </w:rPr>
        <w:t>S WITH</w:t>
      </w:r>
      <w:r>
        <w:rPr>
          <w:rFonts w:ascii="Times New Roman" w:hAnsi="Times New Roman"/>
          <w:b/>
          <w:color w:val="FF0000"/>
        </w:rPr>
        <w:t xml:space="preserve"> </w:t>
      </w:r>
      <w:r w:rsidR="00B64D8B">
        <w:rPr>
          <w:rFonts w:ascii="Times New Roman" w:hAnsi="Times New Roman"/>
          <w:b/>
          <w:color w:val="FF0000"/>
        </w:rPr>
        <w:t>PARAMETERS</w:t>
      </w:r>
      <w:r w:rsidRPr="00F670A0">
        <w:rPr>
          <w:rFonts w:ascii="Times New Roman" w:hAnsi="Times New Roman"/>
          <w:b/>
          <w:color w:val="FF0000"/>
        </w:rPr>
        <w:tab/>
      </w:r>
      <w:r>
        <w:rPr>
          <w:rFonts w:ascii="Times New Roman" w:hAnsi="Times New Roman"/>
          <w:b/>
          <w:color w:val="FF0000"/>
        </w:rPr>
        <w:t xml:space="preserve"> (1 GRADE</w:t>
      </w:r>
      <w:r w:rsidRPr="00F670A0">
        <w:rPr>
          <w:rFonts w:ascii="Times New Roman" w:hAnsi="Times New Roman"/>
          <w:b/>
          <w:color w:val="FF0000"/>
        </w:rPr>
        <w:t>)</w:t>
      </w:r>
    </w:p>
    <w:p w:rsidR="00053091" w:rsidRPr="00F670A0" w:rsidRDefault="00053091" w:rsidP="00053091">
      <w:pPr>
        <w:numPr>
          <w:ilvl w:val="0"/>
          <w:numId w:val="17"/>
        </w:numPr>
        <w:rPr>
          <w:rFonts w:ascii="Times New Roman" w:hAnsi="Times New Roman"/>
          <w:b/>
          <w:color w:val="FF0000"/>
        </w:rPr>
      </w:pPr>
      <w:r w:rsidRPr="00F670A0">
        <w:rPr>
          <w:rFonts w:ascii="Times New Roman" w:hAnsi="Times New Roman"/>
          <w:b/>
          <w:color w:val="FF0000"/>
        </w:rPr>
        <w:t xml:space="preserve">CLASS </w:t>
      </w:r>
      <w:r w:rsidR="00B64D8B">
        <w:rPr>
          <w:rFonts w:ascii="Times New Roman" w:hAnsi="Times New Roman"/>
          <w:b/>
          <w:color w:val="FF0000"/>
        </w:rPr>
        <w:t xml:space="preserve">DEMO OF </w:t>
      </w:r>
      <w:r w:rsidR="00D127A9" w:rsidRPr="00F670A0">
        <w:rPr>
          <w:rFonts w:ascii="Times New Roman" w:hAnsi="Times New Roman"/>
          <w:b/>
          <w:color w:val="FF0000"/>
        </w:rPr>
        <w:t>WORK-IN-PROGRESS</w:t>
      </w:r>
      <w:r w:rsidR="00D127A9" w:rsidRPr="00F670A0">
        <w:rPr>
          <w:rFonts w:ascii="Times New Roman" w:hAnsi="Times New Roman"/>
          <w:b/>
          <w:color w:val="FF0000"/>
        </w:rPr>
        <w:tab/>
      </w:r>
      <w:r w:rsidR="00D127A9" w:rsidRPr="00F670A0">
        <w:rPr>
          <w:rFonts w:ascii="Times New Roman" w:hAnsi="Times New Roman"/>
          <w:b/>
          <w:color w:val="FF0000"/>
        </w:rPr>
        <w:tab/>
      </w:r>
      <w:r w:rsidR="00D127A9" w:rsidRPr="00F670A0">
        <w:rPr>
          <w:rFonts w:ascii="Times New Roman" w:hAnsi="Times New Roman"/>
          <w:b/>
          <w:color w:val="FF0000"/>
        </w:rPr>
        <w:tab/>
      </w:r>
      <w:r w:rsidRPr="00F670A0">
        <w:rPr>
          <w:rFonts w:ascii="Times New Roman" w:hAnsi="Times New Roman"/>
          <w:b/>
          <w:color w:val="FF0000"/>
        </w:rPr>
        <w:t xml:space="preserve"> </w:t>
      </w:r>
      <w:r w:rsidR="00D127A9" w:rsidRPr="00F670A0">
        <w:rPr>
          <w:rFonts w:ascii="Times New Roman" w:hAnsi="Times New Roman"/>
          <w:b/>
          <w:color w:val="FF0000"/>
        </w:rPr>
        <w:t>(</w:t>
      </w:r>
      <w:r w:rsidR="006A1950">
        <w:rPr>
          <w:rFonts w:ascii="Times New Roman" w:hAnsi="Times New Roman"/>
          <w:b/>
          <w:color w:val="FF0000"/>
        </w:rPr>
        <w:t>1 GRADE</w:t>
      </w:r>
      <w:r w:rsidRPr="00F670A0">
        <w:rPr>
          <w:rFonts w:ascii="Times New Roman" w:hAnsi="Times New Roman"/>
          <w:b/>
          <w:color w:val="FF0000"/>
        </w:rPr>
        <w:t>)</w:t>
      </w:r>
    </w:p>
    <w:p w:rsidR="00053091" w:rsidRPr="00F670A0" w:rsidRDefault="00D127A9" w:rsidP="00053091">
      <w:pPr>
        <w:numPr>
          <w:ilvl w:val="0"/>
          <w:numId w:val="17"/>
        </w:numPr>
        <w:jc w:val="both"/>
        <w:rPr>
          <w:rFonts w:ascii="Times New Roman" w:hAnsi="Times New Roman"/>
          <w:b/>
          <w:color w:val="FF0000"/>
        </w:rPr>
      </w:pPr>
      <w:r w:rsidRPr="00F670A0">
        <w:rPr>
          <w:rFonts w:ascii="Times New Roman" w:hAnsi="Times New Roman"/>
          <w:b/>
          <w:color w:val="FF0000"/>
        </w:rPr>
        <w:t>CLASS</w:t>
      </w:r>
      <w:r w:rsidR="00053091" w:rsidRPr="00F670A0">
        <w:rPr>
          <w:rFonts w:ascii="Times New Roman" w:hAnsi="Times New Roman"/>
          <w:b/>
          <w:color w:val="FF0000"/>
        </w:rPr>
        <w:t xml:space="preserve"> DEMO – </w:t>
      </w:r>
      <w:r w:rsidRPr="00F670A0">
        <w:rPr>
          <w:rFonts w:ascii="Times New Roman" w:hAnsi="Times New Roman"/>
          <w:b/>
          <w:color w:val="FF0000"/>
        </w:rPr>
        <w:t>On podium computer showcasing to class</w:t>
      </w:r>
      <w:r w:rsidR="00053091" w:rsidRPr="00F670A0">
        <w:rPr>
          <w:rFonts w:ascii="Times New Roman" w:hAnsi="Times New Roman"/>
          <w:b/>
          <w:color w:val="FF0000"/>
        </w:rPr>
        <w:tab/>
        <w:t xml:space="preserve"> </w:t>
      </w:r>
      <w:r w:rsidR="006463B6" w:rsidRPr="00F670A0">
        <w:rPr>
          <w:rFonts w:ascii="Times New Roman" w:hAnsi="Times New Roman"/>
          <w:b/>
          <w:color w:val="FF0000"/>
        </w:rPr>
        <w:t>(</w:t>
      </w:r>
      <w:r w:rsidR="00DD2AEC">
        <w:rPr>
          <w:rFonts w:ascii="Times New Roman" w:hAnsi="Times New Roman"/>
          <w:b/>
          <w:color w:val="FF0000"/>
        </w:rPr>
        <w:t>6</w:t>
      </w:r>
      <w:r w:rsidR="00053091" w:rsidRPr="00F670A0">
        <w:rPr>
          <w:rFonts w:ascii="Times New Roman" w:hAnsi="Times New Roman"/>
          <w:b/>
          <w:color w:val="FF0000"/>
        </w:rPr>
        <w:t xml:space="preserve"> GRADES)</w:t>
      </w:r>
    </w:p>
    <w:p w:rsidR="00053091" w:rsidRPr="00F670A0" w:rsidRDefault="00D127A9" w:rsidP="00053091">
      <w:pPr>
        <w:numPr>
          <w:ilvl w:val="0"/>
          <w:numId w:val="17"/>
        </w:numPr>
        <w:jc w:val="both"/>
        <w:rPr>
          <w:rFonts w:ascii="Times New Roman" w:hAnsi="Times New Roman"/>
          <w:b/>
          <w:color w:val="FF0000"/>
        </w:rPr>
      </w:pPr>
      <w:r w:rsidRPr="00F670A0">
        <w:rPr>
          <w:b/>
          <w:color w:val="FF0000"/>
        </w:rPr>
        <w:t>YOUR FULLY DOCUMENTED PROGRAM</w:t>
      </w:r>
      <w:r w:rsidR="00053091" w:rsidRPr="00F670A0">
        <w:rPr>
          <w:rFonts w:ascii="Times New Roman" w:hAnsi="Times New Roman"/>
          <w:b/>
          <w:color w:val="FF0000"/>
        </w:rPr>
        <w:tab/>
      </w:r>
      <w:r w:rsidR="00053091" w:rsidRPr="00F670A0">
        <w:rPr>
          <w:rFonts w:ascii="Times New Roman" w:hAnsi="Times New Roman"/>
          <w:b/>
          <w:color w:val="FF0000"/>
        </w:rPr>
        <w:tab/>
        <w:t xml:space="preserve"> </w:t>
      </w:r>
      <w:r w:rsidRPr="00F670A0">
        <w:rPr>
          <w:rFonts w:ascii="Times New Roman" w:hAnsi="Times New Roman"/>
          <w:b/>
          <w:color w:val="FF0000"/>
        </w:rPr>
        <w:tab/>
        <w:t xml:space="preserve"> </w:t>
      </w:r>
      <w:r w:rsidR="00DD2AEC">
        <w:rPr>
          <w:rFonts w:ascii="Times New Roman" w:hAnsi="Times New Roman"/>
          <w:b/>
          <w:color w:val="FF0000"/>
        </w:rPr>
        <w:t>(1 GRADE</w:t>
      </w:r>
      <w:r w:rsidR="00053091" w:rsidRPr="00F670A0">
        <w:rPr>
          <w:rFonts w:ascii="Times New Roman" w:hAnsi="Times New Roman"/>
          <w:b/>
          <w:color w:val="FF0000"/>
        </w:rPr>
        <w:t>)</w:t>
      </w:r>
    </w:p>
    <w:p w:rsidR="009B5492" w:rsidRPr="00F670A0" w:rsidRDefault="00D127A9" w:rsidP="009B5492">
      <w:pPr>
        <w:numPr>
          <w:ilvl w:val="0"/>
          <w:numId w:val="17"/>
        </w:numPr>
        <w:jc w:val="both"/>
        <w:rPr>
          <w:rFonts w:ascii="Times New Roman" w:hAnsi="Times New Roman"/>
          <w:b/>
          <w:color w:val="FF0000"/>
        </w:rPr>
      </w:pPr>
      <w:r w:rsidRPr="00F670A0">
        <w:rPr>
          <w:b/>
          <w:color w:val="FF0000"/>
        </w:rPr>
        <w:t>HARDCOPY OF MANAGER’S REPORT</w:t>
      </w:r>
      <w:r w:rsidR="00053091" w:rsidRPr="00F670A0">
        <w:rPr>
          <w:rFonts w:ascii="Times New Roman" w:hAnsi="Times New Roman"/>
          <w:b/>
          <w:color w:val="FF0000"/>
        </w:rPr>
        <w:tab/>
      </w:r>
      <w:r w:rsidR="00053091" w:rsidRPr="00F670A0">
        <w:rPr>
          <w:rFonts w:ascii="Times New Roman" w:hAnsi="Times New Roman"/>
          <w:b/>
          <w:color w:val="FF0000"/>
        </w:rPr>
        <w:tab/>
      </w:r>
      <w:r w:rsidR="00053091" w:rsidRPr="00F670A0">
        <w:rPr>
          <w:rFonts w:ascii="Times New Roman" w:hAnsi="Times New Roman"/>
          <w:b/>
          <w:color w:val="FF0000"/>
        </w:rPr>
        <w:tab/>
      </w:r>
      <w:r w:rsidRPr="00F670A0">
        <w:rPr>
          <w:rFonts w:ascii="Times New Roman" w:hAnsi="Times New Roman"/>
          <w:b/>
          <w:color w:val="FF0000"/>
        </w:rPr>
        <w:t xml:space="preserve"> </w:t>
      </w:r>
      <w:r w:rsidR="00DD2AEC">
        <w:rPr>
          <w:rFonts w:ascii="Times New Roman" w:hAnsi="Times New Roman"/>
          <w:b/>
          <w:color w:val="FF0000"/>
        </w:rPr>
        <w:t>(1 GRADE</w:t>
      </w:r>
      <w:r w:rsidR="00053091" w:rsidRPr="00F670A0">
        <w:rPr>
          <w:rFonts w:ascii="Times New Roman" w:hAnsi="Times New Roman"/>
          <w:b/>
          <w:color w:val="FF0000"/>
        </w:rPr>
        <w:t>)</w:t>
      </w:r>
      <w:r w:rsidR="00D81000" w:rsidRPr="00F670A0">
        <w:rPr>
          <w:rFonts w:ascii="Times New Roman" w:hAnsi="Times New Roman"/>
          <w:b/>
          <w:color w:val="FF0000"/>
        </w:rPr>
        <w:tab/>
      </w:r>
    </w:p>
    <w:p w:rsidR="009B5492" w:rsidRPr="00F670A0" w:rsidRDefault="009B5492" w:rsidP="009B5492">
      <w:pPr>
        <w:rPr>
          <w:b/>
          <w:color w:val="FF0000"/>
        </w:rPr>
      </w:pPr>
      <w:r w:rsidRPr="00F670A0">
        <w:rPr>
          <w:b/>
          <w:color w:val="FF0000"/>
        </w:rPr>
        <w:t xml:space="preserve">  </w:t>
      </w:r>
    </w:p>
    <w:p w:rsidR="006A1950" w:rsidRPr="00F670A0" w:rsidRDefault="006A1950" w:rsidP="006A1950">
      <w:pPr>
        <w:ind w:left="360"/>
        <w:jc w:val="center"/>
        <w:rPr>
          <w:b/>
          <w:color w:val="FF0000"/>
        </w:rPr>
      </w:pPr>
      <w:r w:rsidRPr="00F670A0">
        <w:rPr>
          <w:b/>
          <w:color w:val="FF0000"/>
        </w:rPr>
        <w:t xml:space="preserve">A is DUE </w:t>
      </w:r>
      <w:r>
        <w:rPr>
          <w:b/>
          <w:color w:val="FF0000"/>
        </w:rPr>
        <w:t>WED 25 MAR</w:t>
      </w:r>
    </w:p>
    <w:p w:rsidR="006A1950" w:rsidRPr="00F670A0" w:rsidRDefault="006A1950" w:rsidP="006A1950">
      <w:pPr>
        <w:ind w:left="360"/>
        <w:jc w:val="center"/>
        <w:rPr>
          <w:b/>
          <w:color w:val="FF0000"/>
        </w:rPr>
      </w:pPr>
      <w:r>
        <w:rPr>
          <w:b/>
          <w:color w:val="FF0000"/>
        </w:rPr>
        <w:t>B</w:t>
      </w:r>
      <w:r w:rsidRPr="00F670A0">
        <w:rPr>
          <w:b/>
          <w:color w:val="FF0000"/>
        </w:rPr>
        <w:t xml:space="preserve"> is DUE MON 6 APR</w:t>
      </w:r>
    </w:p>
    <w:p w:rsidR="009B5492" w:rsidRPr="00F670A0" w:rsidRDefault="006A1950" w:rsidP="009B5492">
      <w:pPr>
        <w:ind w:left="360"/>
        <w:jc w:val="center"/>
        <w:rPr>
          <w:b/>
          <w:color w:val="FF0000"/>
        </w:rPr>
      </w:pPr>
      <w:r>
        <w:rPr>
          <w:b/>
          <w:color w:val="FF0000"/>
        </w:rPr>
        <w:t xml:space="preserve">C </w:t>
      </w:r>
      <w:r w:rsidR="009B5492" w:rsidRPr="00F670A0">
        <w:rPr>
          <w:b/>
          <w:color w:val="FF0000"/>
        </w:rPr>
        <w:t>is DUE MON 13 APR</w:t>
      </w:r>
    </w:p>
    <w:p w:rsidR="009B5492" w:rsidRPr="00F670A0" w:rsidRDefault="006A1950" w:rsidP="009B5492">
      <w:pPr>
        <w:ind w:left="360"/>
        <w:jc w:val="center"/>
        <w:rPr>
          <w:b/>
          <w:color w:val="FF0000"/>
        </w:rPr>
      </w:pPr>
      <w:r>
        <w:rPr>
          <w:b/>
          <w:color w:val="FF0000"/>
        </w:rPr>
        <w:t>D and E</w:t>
      </w:r>
      <w:r w:rsidR="009B5492" w:rsidRPr="00F670A0">
        <w:rPr>
          <w:b/>
          <w:color w:val="FF0000"/>
        </w:rPr>
        <w:t xml:space="preserve"> DUE WED 15 APR</w:t>
      </w:r>
    </w:p>
    <w:p w:rsidR="009B5492" w:rsidRDefault="009B5492" w:rsidP="009B5492">
      <w:pPr>
        <w:ind w:left="360"/>
        <w:jc w:val="center"/>
        <w:rPr>
          <w:b/>
          <w:color w:val="FF0000"/>
        </w:rPr>
      </w:pPr>
    </w:p>
    <w:p w:rsidR="009B5492" w:rsidRPr="00DC3B70" w:rsidRDefault="009B5492" w:rsidP="009B5492">
      <w:pPr>
        <w:ind w:left="360"/>
        <w:rPr>
          <w:color w:val="FF0000"/>
        </w:rPr>
      </w:pPr>
      <w:r>
        <w:rPr>
          <w:b/>
          <w:color w:val="FF0000"/>
        </w:rPr>
        <w:lastRenderedPageBreak/>
        <w:t>STARS (</w:t>
      </w:r>
      <w:r w:rsidRPr="00DC3B70">
        <w:rPr>
          <w:b/>
          <w:color w:val="FF0000"/>
        </w:rPr>
        <w:t>2</w:t>
      </w:r>
      <w:r>
        <w:rPr>
          <w:b/>
          <w:color w:val="FF0000"/>
        </w:rPr>
        <w:t>):</w:t>
      </w:r>
      <w:r w:rsidRPr="00DC3B70">
        <w:rPr>
          <w:b/>
          <w:color w:val="FF0000"/>
        </w:rPr>
        <w:t xml:space="preserve"> </w:t>
      </w:r>
      <w:r>
        <w:rPr>
          <w:b/>
          <w:color w:val="FF0000"/>
        </w:rPr>
        <w:t xml:space="preserve">Demo completed program, </w:t>
      </w:r>
      <w:r w:rsidR="006A1950">
        <w:rPr>
          <w:b/>
          <w:color w:val="FF0000"/>
        </w:rPr>
        <w:t>C</w:t>
      </w:r>
      <w:r w:rsidR="00F670A0">
        <w:rPr>
          <w:b/>
          <w:color w:val="FF0000"/>
        </w:rPr>
        <w:t>,</w:t>
      </w:r>
      <w:r>
        <w:rPr>
          <w:b/>
          <w:color w:val="FF0000"/>
        </w:rPr>
        <w:t xml:space="preserve"> before due-date</w:t>
      </w:r>
    </w:p>
    <w:p w:rsidR="009B5492" w:rsidRPr="006A1950" w:rsidRDefault="009B5492" w:rsidP="006A1950">
      <w:r>
        <w:rPr>
          <w:b/>
          <w:color w:val="FF0000"/>
        </w:rPr>
        <w:t xml:space="preserve">      STAR:  </w:t>
      </w:r>
      <w:r w:rsidR="00F670A0">
        <w:rPr>
          <w:b/>
          <w:color w:val="FF0000"/>
        </w:rPr>
        <w:t xml:space="preserve">Hand in </w:t>
      </w:r>
      <w:r w:rsidR="006A1950">
        <w:rPr>
          <w:b/>
          <w:color w:val="FF0000"/>
        </w:rPr>
        <w:t>D</w:t>
      </w:r>
      <w:r w:rsidR="00F670A0">
        <w:rPr>
          <w:b/>
          <w:color w:val="FF0000"/>
        </w:rPr>
        <w:t xml:space="preserve"> and </w:t>
      </w:r>
      <w:r w:rsidR="006A1950">
        <w:rPr>
          <w:b/>
          <w:color w:val="FF0000"/>
        </w:rPr>
        <w:t>E</w:t>
      </w:r>
      <w:r>
        <w:rPr>
          <w:b/>
          <w:color w:val="FF0000"/>
        </w:rPr>
        <w:t xml:space="preserve"> before due-date</w:t>
      </w:r>
      <w:r>
        <w:tab/>
      </w:r>
    </w:p>
    <w:p w:rsidR="00D81000" w:rsidRPr="00486066" w:rsidRDefault="00D81000" w:rsidP="00D81000">
      <w:pPr>
        <w:ind w:left="720"/>
        <w:jc w:val="both"/>
        <w:rPr>
          <w:rFonts w:ascii="Times New Roman" w:hAnsi="Times New Roman"/>
          <w:b/>
        </w:rPr>
      </w:pPr>
    </w:p>
    <w:p w:rsidR="00D81000" w:rsidRPr="00486066" w:rsidRDefault="00D81000" w:rsidP="00D81000">
      <w:pPr>
        <w:rPr>
          <w:rFonts w:ascii="Times New Roman" w:hAnsi="Times New Roman"/>
        </w:rPr>
      </w:pPr>
      <w:r w:rsidRPr="00486066">
        <w:rPr>
          <w:rFonts w:ascii="Times New Roman" w:hAnsi="Times New Roman"/>
          <w:b/>
        </w:rPr>
        <w:t xml:space="preserve">9 </w:t>
      </w:r>
      <w:r w:rsidRPr="00486066">
        <w:rPr>
          <w:rFonts w:ascii="Times New Roman" w:hAnsi="Times New Roman"/>
        </w:rPr>
        <w:t xml:space="preserve">– </w:t>
      </w:r>
      <w:r w:rsidRPr="00486066">
        <w:rPr>
          <w:rFonts w:ascii="Times New Roman" w:hAnsi="Times New Roman"/>
          <w:b/>
        </w:rPr>
        <w:t xml:space="preserve">HAND IN HARDCOPY </w:t>
      </w:r>
      <w:r w:rsidR="00732B79">
        <w:rPr>
          <w:rFonts w:ascii="Times New Roman" w:hAnsi="Times New Roman"/>
        </w:rPr>
        <w:t xml:space="preserve">– </w:t>
      </w:r>
      <w:r w:rsidR="00C677A3">
        <w:rPr>
          <w:rFonts w:ascii="Times New Roman" w:hAnsi="Times New Roman"/>
          <w:b/>
        </w:rPr>
        <w:t>MANAGER’S STATUS REPORT</w:t>
      </w:r>
    </w:p>
    <w:p w:rsidR="00D81000" w:rsidRPr="00486066" w:rsidRDefault="00D81000" w:rsidP="00D81000">
      <w:pPr>
        <w:rPr>
          <w:rFonts w:ascii="Times New Roman" w:hAnsi="Times New Roman"/>
        </w:rPr>
      </w:pPr>
    </w:p>
    <w:p w:rsidR="003A6ED8" w:rsidRDefault="003A6ED8" w:rsidP="003A6ED8">
      <w:pPr>
        <w:rPr>
          <w:b/>
        </w:rPr>
      </w:pPr>
      <w:r w:rsidRPr="00452D73">
        <w:rPr>
          <w:b/>
        </w:rPr>
        <w:t>Manager’s Status Report</w:t>
      </w:r>
      <w:r>
        <w:t xml:space="preserve"> – Word process with at least one good-sized </w:t>
      </w:r>
      <w:r w:rsidRPr="00AE675D">
        <w:rPr>
          <w:b/>
          <w:u w:val="single"/>
        </w:rPr>
        <w:t>titled</w:t>
      </w:r>
      <w:r>
        <w:t xml:space="preserve"> paragraph for each answer </w:t>
      </w:r>
      <w:r>
        <w:rPr>
          <w:b/>
        </w:rPr>
        <w:t>(1-5</w:t>
      </w:r>
      <w:r w:rsidRPr="00241450">
        <w:rPr>
          <w:b/>
        </w:rPr>
        <w:t>)</w:t>
      </w:r>
      <w:r>
        <w:t xml:space="preserve">, </w:t>
      </w:r>
      <w:r w:rsidRPr="00565BF2">
        <w:rPr>
          <w:b/>
          <w:u w:val="single"/>
        </w:rPr>
        <w:t>along with relevant and effective clip art for each paragraph</w:t>
      </w:r>
      <w:r>
        <w:rPr>
          <w:b/>
        </w:rPr>
        <w:t>:</w:t>
      </w:r>
    </w:p>
    <w:p w:rsidR="003A6ED8" w:rsidRDefault="003A6ED8" w:rsidP="003A6ED8"/>
    <w:p w:rsidR="003A6ED8" w:rsidRDefault="003A6ED8" w:rsidP="003A6ED8">
      <w:pPr>
        <w:numPr>
          <w:ilvl w:val="0"/>
          <w:numId w:val="15"/>
        </w:numPr>
        <w:jc w:val="both"/>
      </w:pPr>
      <w:r w:rsidRPr="002A189F">
        <w:rPr>
          <w:b/>
          <w:u w:val="single"/>
        </w:rPr>
        <w:t>HURDLES</w:t>
      </w:r>
      <w:r>
        <w:t xml:space="preserve">: Identify any relative </w:t>
      </w:r>
      <w:r w:rsidRPr="002A189F">
        <w:t>hurdles</w:t>
      </w:r>
      <w:r>
        <w:t>, challenges and frustrations you encountered in C# on this PROGRAM and describe how you dealt with them.</w:t>
      </w:r>
    </w:p>
    <w:p w:rsidR="003A6ED8" w:rsidRDefault="003A6ED8" w:rsidP="003A6ED8">
      <w:pPr>
        <w:ind w:left="720" w:firstLine="720"/>
        <w:jc w:val="both"/>
      </w:pPr>
    </w:p>
    <w:p w:rsidR="003A6ED8" w:rsidRDefault="003A6ED8" w:rsidP="003A6ED8">
      <w:pPr>
        <w:numPr>
          <w:ilvl w:val="0"/>
          <w:numId w:val="15"/>
        </w:numPr>
        <w:jc w:val="both"/>
      </w:pPr>
      <w:r w:rsidRPr="002A189F">
        <w:rPr>
          <w:b/>
          <w:u w:val="single"/>
        </w:rPr>
        <w:t>PRIDE</w:t>
      </w:r>
      <w:r>
        <w:t xml:space="preserve">: Identify a part of the PROGRAM that you were </w:t>
      </w:r>
      <w:r w:rsidRPr="002A189F">
        <w:t>proud</w:t>
      </w:r>
      <w:r>
        <w:t xml:space="preserve"> of completing. Explain what you learned from it and why you were proud</w:t>
      </w:r>
    </w:p>
    <w:p w:rsidR="003A6ED8" w:rsidRDefault="003A6ED8" w:rsidP="003A6ED8">
      <w:pPr>
        <w:jc w:val="both"/>
      </w:pPr>
    </w:p>
    <w:p w:rsidR="003A6ED8" w:rsidRDefault="003A6ED8" w:rsidP="003A6ED8">
      <w:pPr>
        <w:numPr>
          <w:ilvl w:val="0"/>
          <w:numId w:val="15"/>
        </w:numPr>
        <w:jc w:val="both"/>
      </w:pPr>
      <w:r w:rsidRPr="002A189F">
        <w:rPr>
          <w:b/>
          <w:u w:val="single"/>
        </w:rPr>
        <w:t>HELP</w:t>
      </w:r>
      <w:r>
        <w:rPr>
          <w:b/>
          <w:u w:val="single"/>
        </w:rPr>
        <w:t>ED</w:t>
      </w:r>
      <w:r w:rsidRPr="002A189F">
        <w:rPr>
          <w:b/>
          <w:u w:val="single"/>
        </w:rPr>
        <w:t xml:space="preserve"> OTHERS</w:t>
      </w:r>
      <w:r>
        <w:t xml:space="preserve">: Describe how you </w:t>
      </w:r>
      <w:r w:rsidRPr="00AF2B7E">
        <w:t>helped others</w:t>
      </w:r>
      <w:r>
        <w:t xml:space="preserve"> on this PROGRAM. Give details. If you did not help anyone, then have someone demo 1-on-1 their project and describe what you liked about it and your suggestions for enhancing it. Give the name(s) of the student(s) for either situation.</w:t>
      </w:r>
    </w:p>
    <w:p w:rsidR="003A6ED8" w:rsidRDefault="003A6ED8" w:rsidP="003A6ED8">
      <w:pPr>
        <w:jc w:val="both"/>
      </w:pPr>
    </w:p>
    <w:p w:rsidR="003A6ED8" w:rsidRDefault="003A6ED8" w:rsidP="003A6ED8">
      <w:pPr>
        <w:numPr>
          <w:ilvl w:val="0"/>
          <w:numId w:val="15"/>
        </w:numPr>
        <w:tabs>
          <w:tab w:val="clear" w:pos="1080"/>
        </w:tabs>
        <w:jc w:val="both"/>
      </w:pPr>
      <w:r w:rsidRPr="00AF2B7E">
        <w:rPr>
          <w:b/>
          <w:u w:val="single"/>
        </w:rPr>
        <w:t>HELPED BY OTHERS</w:t>
      </w:r>
      <w:r w:rsidRPr="00AF2B7E">
        <w:rPr>
          <w:b/>
        </w:rPr>
        <w:t>:</w:t>
      </w:r>
      <w:r w:rsidRPr="002A189F">
        <w:rPr>
          <w:b/>
        </w:rPr>
        <w:t xml:space="preserve"> </w:t>
      </w:r>
      <w:r>
        <w:t xml:space="preserve">Describe how you were </w:t>
      </w:r>
      <w:r w:rsidRPr="00AF2B7E">
        <w:t>helped by others</w:t>
      </w:r>
      <w:r>
        <w:t xml:space="preserve"> on this PROGRAM. Give details. If you were not helped by anyone, then have someone demo 1-on-1 your project and describe what he/she liked about it and his/her suggestions for enhancing it. Give the name(s) of the student(s) for either situation</w:t>
      </w:r>
    </w:p>
    <w:p w:rsidR="003A6ED8" w:rsidRDefault="003A6ED8" w:rsidP="003A6ED8">
      <w:pPr>
        <w:jc w:val="both"/>
      </w:pPr>
    </w:p>
    <w:p w:rsidR="003A6ED8" w:rsidRPr="00162356" w:rsidRDefault="003A6ED8" w:rsidP="003A6ED8">
      <w:pPr>
        <w:numPr>
          <w:ilvl w:val="0"/>
          <w:numId w:val="15"/>
        </w:numPr>
        <w:tabs>
          <w:tab w:val="clear" w:pos="1080"/>
        </w:tabs>
        <w:jc w:val="both"/>
      </w:pPr>
      <w:r w:rsidRPr="00AF2B7E">
        <w:rPr>
          <w:b/>
          <w:u w:val="single"/>
        </w:rPr>
        <w:t>STARS</w:t>
      </w:r>
      <w:r w:rsidRPr="002A189F">
        <w:rPr>
          <w:b/>
        </w:rPr>
        <w:t>:</w:t>
      </w:r>
      <w:r>
        <w:t xml:space="preserve"> Briefly identify in a numbered list each </w:t>
      </w:r>
      <w:r w:rsidRPr="00AF2B7E">
        <w:rPr>
          <w:b/>
        </w:rPr>
        <w:t>STAR</w:t>
      </w:r>
      <w:r>
        <w:t xml:space="preserve"> you did </w:t>
      </w:r>
      <w:r w:rsidRPr="00AC207F">
        <w:rPr>
          <w:b/>
        </w:rPr>
        <w:t>and</w:t>
      </w:r>
      <w:r>
        <w:t xml:space="preserve"> display the </w:t>
      </w:r>
      <w:r w:rsidRPr="00087DF8">
        <w:rPr>
          <w:b/>
        </w:rPr>
        <w:t>total number of</w:t>
      </w:r>
      <w:r>
        <w:t xml:space="preserve"> </w:t>
      </w:r>
      <w:r w:rsidRPr="00AC207F">
        <w:rPr>
          <w:b/>
        </w:rPr>
        <w:t>STARS</w:t>
      </w:r>
    </w:p>
    <w:p w:rsidR="003A6ED8" w:rsidRDefault="003A6ED8" w:rsidP="003A6ED8">
      <w:pPr>
        <w:pStyle w:val="ListParagraph"/>
      </w:pPr>
    </w:p>
    <w:p w:rsidR="003A6ED8" w:rsidRDefault="003A6ED8" w:rsidP="003A6ED8">
      <w:pPr>
        <w:numPr>
          <w:ilvl w:val="0"/>
          <w:numId w:val="15"/>
        </w:numPr>
        <w:jc w:val="both"/>
      </w:pPr>
      <w:r>
        <w:t xml:space="preserve">Include your </w:t>
      </w:r>
      <w:r w:rsidRPr="00162356">
        <w:rPr>
          <w:b/>
        </w:rPr>
        <w:t>TASK TIMESHEET</w:t>
      </w:r>
      <w:r>
        <w:t xml:space="preserve"> with the </w:t>
      </w:r>
      <w:r w:rsidRPr="00162356">
        <w:rPr>
          <w:u w:val="single"/>
        </w:rPr>
        <w:t>accurate,</w:t>
      </w:r>
      <w:r>
        <w:t xml:space="preserve"> completed information</w:t>
      </w:r>
    </w:p>
    <w:p w:rsidR="003A6ED8" w:rsidRDefault="003A6ED8" w:rsidP="003A6ED8">
      <w:pPr>
        <w:pStyle w:val="ListParagraph"/>
      </w:pPr>
    </w:p>
    <w:p w:rsidR="003A6ED8" w:rsidRDefault="003A6ED8" w:rsidP="003A6ED8">
      <w:pPr>
        <w:numPr>
          <w:ilvl w:val="0"/>
          <w:numId w:val="15"/>
        </w:numPr>
        <w:jc w:val="both"/>
      </w:pPr>
      <w:r>
        <w:t>Include printout of TASK #8 AND #9</w:t>
      </w:r>
    </w:p>
    <w:p w:rsidR="00D81000" w:rsidRPr="00486066" w:rsidRDefault="00D81000" w:rsidP="00D81000">
      <w:pPr>
        <w:ind w:left="360" w:hanging="360"/>
        <w:jc w:val="both"/>
        <w:rPr>
          <w:rFonts w:ascii="Times New Roman" w:hAnsi="Times New Roman"/>
          <w:b/>
        </w:rPr>
      </w:pPr>
    </w:p>
    <w:p w:rsidR="00D81000" w:rsidRPr="00486066" w:rsidRDefault="00D81000" w:rsidP="00D81000">
      <w:pPr>
        <w:ind w:left="360" w:hanging="360"/>
        <w:jc w:val="both"/>
        <w:rPr>
          <w:rFonts w:ascii="Times New Roman" w:hAnsi="Times New Roman"/>
          <w:b/>
        </w:rPr>
      </w:pPr>
      <w:r w:rsidRPr="00486066">
        <w:rPr>
          <w:rFonts w:ascii="Times New Roman" w:hAnsi="Times New Roman"/>
          <w:b/>
        </w:rPr>
        <w:t xml:space="preserve">10 </w:t>
      </w:r>
      <w:r w:rsidRPr="00486066">
        <w:rPr>
          <w:rFonts w:ascii="Times New Roman" w:hAnsi="Times New Roman"/>
        </w:rPr>
        <w:t xml:space="preserve">– </w:t>
      </w:r>
      <w:r w:rsidRPr="00486066">
        <w:rPr>
          <w:rFonts w:ascii="Times New Roman" w:hAnsi="Times New Roman"/>
          <w:b/>
        </w:rPr>
        <w:t>STARS:</w:t>
      </w:r>
      <w:r w:rsidRPr="00486066">
        <w:rPr>
          <w:rFonts w:ascii="Times New Roman" w:hAnsi="Times New Roman"/>
          <w:b/>
        </w:rPr>
        <w:tab/>
      </w:r>
    </w:p>
    <w:p w:rsidR="00F63F18" w:rsidRPr="00486066" w:rsidRDefault="00F63F18" w:rsidP="006C3527">
      <w:pPr>
        <w:jc w:val="both"/>
        <w:rPr>
          <w:rFonts w:ascii="Times New Roman" w:hAnsi="Times New Roman"/>
        </w:rPr>
      </w:pPr>
    </w:p>
    <w:p w:rsidR="006C3527" w:rsidRPr="00486066" w:rsidRDefault="006C3527" w:rsidP="006C3527">
      <w:pPr>
        <w:pStyle w:val="ListParagraph"/>
        <w:numPr>
          <w:ilvl w:val="1"/>
          <w:numId w:val="11"/>
        </w:numPr>
        <w:jc w:val="both"/>
        <w:rPr>
          <w:rFonts w:ascii="Times New Roman" w:hAnsi="Times New Roman"/>
        </w:rPr>
      </w:pPr>
      <w:r w:rsidRPr="00486066">
        <w:rPr>
          <w:rFonts w:ascii="Times New Roman" w:hAnsi="Times New Roman"/>
        </w:rPr>
        <w:t xml:space="preserve">Any STARS from </w:t>
      </w:r>
      <w:r w:rsidR="003A6ED8">
        <w:rPr>
          <w:rFonts w:ascii="Times New Roman" w:hAnsi="Times New Roman"/>
          <w:b/>
        </w:rPr>
        <w:t>PROGRAM #2.CP</w:t>
      </w:r>
      <w:r w:rsidRPr="00486066">
        <w:rPr>
          <w:rFonts w:ascii="Times New Roman" w:hAnsi="Times New Roman"/>
        </w:rPr>
        <w:t xml:space="preserve"> – but NO DOUBLE-DIPPING!!</w:t>
      </w:r>
    </w:p>
    <w:p w:rsidR="005E5799" w:rsidRPr="00486066" w:rsidRDefault="005E5799" w:rsidP="006C3527">
      <w:pPr>
        <w:pStyle w:val="ListParagraph"/>
        <w:numPr>
          <w:ilvl w:val="1"/>
          <w:numId w:val="11"/>
        </w:numPr>
        <w:jc w:val="both"/>
        <w:rPr>
          <w:rFonts w:ascii="Times New Roman" w:hAnsi="Times New Roman"/>
        </w:rPr>
      </w:pPr>
      <w:r w:rsidRPr="00486066">
        <w:rPr>
          <w:rFonts w:ascii="Times New Roman" w:hAnsi="Times New Roman"/>
        </w:rPr>
        <w:t>Produce an imaginative, eye-catching Manager’s Report</w:t>
      </w:r>
    </w:p>
    <w:p w:rsidR="002B56C5" w:rsidRPr="00486066" w:rsidRDefault="002B56C5" w:rsidP="006C3527">
      <w:pPr>
        <w:pStyle w:val="ListParagraph"/>
        <w:numPr>
          <w:ilvl w:val="1"/>
          <w:numId w:val="11"/>
        </w:numPr>
        <w:jc w:val="both"/>
        <w:rPr>
          <w:rFonts w:ascii="Times New Roman" w:hAnsi="Times New Roman"/>
        </w:rPr>
      </w:pPr>
      <w:r w:rsidRPr="00486066">
        <w:rPr>
          <w:rFonts w:ascii="Times New Roman" w:hAnsi="Times New Roman"/>
        </w:rPr>
        <w:t>Add a time constraint so that the game automatically ends by that time.</w:t>
      </w:r>
    </w:p>
    <w:p w:rsidR="00085359" w:rsidRPr="00486066" w:rsidRDefault="00C13BCF" w:rsidP="006C3527">
      <w:pPr>
        <w:numPr>
          <w:ilvl w:val="1"/>
          <w:numId w:val="11"/>
        </w:numPr>
        <w:jc w:val="both"/>
        <w:rPr>
          <w:rFonts w:ascii="Times New Roman" w:hAnsi="Times New Roman"/>
        </w:rPr>
      </w:pPr>
      <w:r w:rsidRPr="00486066">
        <w:rPr>
          <w:rFonts w:ascii="Times New Roman" w:hAnsi="Times New Roman"/>
        </w:rPr>
        <w:t>Display</w:t>
      </w:r>
      <w:r w:rsidR="00085359" w:rsidRPr="00486066">
        <w:rPr>
          <w:rFonts w:ascii="Times New Roman" w:hAnsi="Times New Roman"/>
        </w:rPr>
        <w:t xml:space="preserve"> how much time </w:t>
      </w:r>
      <w:r w:rsidR="00085359" w:rsidRPr="00486066">
        <w:rPr>
          <w:rFonts w:ascii="Times New Roman" w:hAnsi="Times New Roman"/>
          <w:u w:val="single"/>
        </w:rPr>
        <w:t>each player</w:t>
      </w:r>
      <w:r w:rsidR="00085359" w:rsidRPr="00486066">
        <w:rPr>
          <w:rFonts w:ascii="Times New Roman" w:hAnsi="Times New Roman"/>
        </w:rPr>
        <w:t xml:space="preserve"> </w:t>
      </w:r>
      <w:r w:rsidR="00F63F18" w:rsidRPr="00486066">
        <w:rPr>
          <w:rFonts w:ascii="Times New Roman" w:hAnsi="Times New Roman"/>
        </w:rPr>
        <w:t>h</w:t>
      </w:r>
      <w:r w:rsidR="00085359" w:rsidRPr="00486066">
        <w:rPr>
          <w:rFonts w:ascii="Times New Roman" w:hAnsi="Times New Roman"/>
        </w:rPr>
        <w:t>as used</w:t>
      </w:r>
      <w:r w:rsidR="00F63F18" w:rsidRPr="00486066">
        <w:rPr>
          <w:rFonts w:ascii="Times New Roman" w:hAnsi="Times New Roman"/>
        </w:rPr>
        <w:t xml:space="preserve"> during game-play</w:t>
      </w:r>
    </w:p>
    <w:p w:rsidR="00085359" w:rsidRPr="00486066" w:rsidRDefault="00085359" w:rsidP="006C3527">
      <w:pPr>
        <w:numPr>
          <w:ilvl w:val="1"/>
          <w:numId w:val="11"/>
        </w:numPr>
        <w:jc w:val="both"/>
        <w:rPr>
          <w:rFonts w:ascii="Times New Roman" w:hAnsi="Times New Roman"/>
        </w:rPr>
      </w:pPr>
      <w:r w:rsidRPr="00486066">
        <w:rPr>
          <w:rFonts w:ascii="Times New Roman" w:hAnsi="Times New Roman"/>
        </w:rPr>
        <w:t>Expand the previous STAR by putting a reasonable time-limit on each player. If a player exceeds the time-limit, then the player loses the game</w:t>
      </w:r>
    </w:p>
    <w:p w:rsidR="00085359" w:rsidRPr="00486066" w:rsidRDefault="00085359" w:rsidP="006C3527">
      <w:pPr>
        <w:numPr>
          <w:ilvl w:val="1"/>
          <w:numId w:val="11"/>
        </w:numPr>
        <w:jc w:val="both"/>
        <w:rPr>
          <w:rFonts w:ascii="Times New Roman" w:hAnsi="Times New Roman"/>
        </w:rPr>
      </w:pPr>
      <w:r w:rsidRPr="00486066">
        <w:rPr>
          <w:rFonts w:ascii="Times New Roman" w:hAnsi="Times New Roman"/>
        </w:rPr>
        <w:t>Prompt the players to decide which player goes first</w:t>
      </w:r>
    </w:p>
    <w:p w:rsidR="00085359" w:rsidRPr="00486066" w:rsidRDefault="00085359" w:rsidP="006C3527">
      <w:pPr>
        <w:numPr>
          <w:ilvl w:val="1"/>
          <w:numId w:val="11"/>
        </w:numPr>
        <w:jc w:val="both"/>
        <w:rPr>
          <w:rFonts w:ascii="Times New Roman" w:hAnsi="Times New Roman"/>
        </w:rPr>
      </w:pPr>
      <w:r w:rsidRPr="00486066">
        <w:rPr>
          <w:rFonts w:ascii="Times New Roman" w:hAnsi="Times New Roman"/>
        </w:rPr>
        <w:t xml:space="preserve">Offer an option to also play one player against the “computer”, which </w:t>
      </w:r>
      <w:r w:rsidR="00823DFE" w:rsidRPr="00486066">
        <w:rPr>
          <w:rFonts w:ascii="Times New Roman" w:hAnsi="Times New Roman"/>
        </w:rPr>
        <w:t>perfectly remembers all the cards it has “seen” during play</w:t>
      </w:r>
    </w:p>
    <w:p w:rsidR="00085359" w:rsidRPr="00486066" w:rsidRDefault="00823DFE" w:rsidP="006C3527">
      <w:pPr>
        <w:numPr>
          <w:ilvl w:val="1"/>
          <w:numId w:val="11"/>
        </w:numPr>
        <w:jc w:val="both"/>
        <w:rPr>
          <w:rFonts w:ascii="Times New Roman" w:hAnsi="Times New Roman"/>
        </w:rPr>
      </w:pPr>
      <w:r w:rsidRPr="00486066">
        <w:rPr>
          <w:rFonts w:ascii="Times New Roman" w:hAnsi="Times New Roman"/>
        </w:rPr>
        <w:t xml:space="preserve">Have </w:t>
      </w:r>
      <w:r w:rsidR="00F63F18" w:rsidRPr="00486066">
        <w:rPr>
          <w:rFonts w:ascii="Times New Roman" w:hAnsi="Times New Roman"/>
        </w:rPr>
        <w:t xml:space="preserve">a </w:t>
      </w:r>
      <w:r w:rsidRPr="00486066">
        <w:rPr>
          <w:rFonts w:ascii="Times New Roman" w:hAnsi="Times New Roman"/>
        </w:rPr>
        <w:t xml:space="preserve">button which </w:t>
      </w:r>
      <w:r w:rsidR="00F63F18" w:rsidRPr="00486066">
        <w:rPr>
          <w:rFonts w:ascii="Times New Roman" w:hAnsi="Times New Roman"/>
        </w:rPr>
        <w:t xml:space="preserve">lets </w:t>
      </w:r>
      <w:r w:rsidRPr="00486066">
        <w:rPr>
          <w:rFonts w:ascii="Times New Roman" w:hAnsi="Times New Roman"/>
        </w:rPr>
        <w:t xml:space="preserve">a player select which </w:t>
      </w:r>
      <w:r w:rsidR="00F63F18" w:rsidRPr="00486066">
        <w:rPr>
          <w:rFonts w:ascii="Times New Roman" w:hAnsi="Times New Roman"/>
        </w:rPr>
        <w:t>images – from a designated list – that will be used for</w:t>
      </w:r>
      <w:r w:rsidRPr="00486066">
        <w:rPr>
          <w:rFonts w:ascii="Times New Roman" w:hAnsi="Times New Roman"/>
        </w:rPr>
        <w:t xml:space="preserve"> the initial 8 “cards” </w:t>
      </w:r>
    </w:p>
    <w:p w:rsidR="002B56C5" w:rsidRPr="00D127A9" w:rsidRDefault="00823DFE" w:rsidP="00D127A9">
      <w:pPr>
        <w:numPr>
          <w:ilvl w:val="1"/>
          <w:numId w:val="11"/>
        </w:numPr>
        <w:jc w:val="both"/>
        <w:rPr>
          <w:rFonts w:ascii="Times New Roman" w:hAnsi="Times New Roman"/>
        </w:rPr>
      </w:pPr>
      <w:r w:rsidRPr="00486066">
        <w:rPr>
          <w:rFonts w:ascii="Times New Roman" w:hAnsi="Times New Roman"/>
        </w:rPr>
        <w:t>When a player wins a game, play in interesting</w:t>
      </w:r>
      <w:r w:rsidR="002B56C5" w:rsidRPr="00486066">
        <w:rPr>
          <w:rFonts w:ascii="Times New Roman" w:hAnsi="Times New Roman"/>
        </w:rPr>
        <w:t xml:space="preserve"> “victory”</w:t>
      </w:r>
      <w:r w:rsidRPr="00486066">
        <w:rPr>
          <w:rFonts w:ascii="Times New Roman" w:hAnsi="Times New Roman"/>
        </w:rPr>
        <w:t xml:space="preserve"> timer animation</w:t>
      </w:r>
    </w:p>
    <w:p w:rsidR="002B56C5" w:rsidRPr="00486066" w:rsidRDefault="002B56C5" w:rsidP="006C3527">
      <w:pPr>
        <w:numPr>
          <w:ilvl w:val="1"/>
          <w:numId w:val="11"/>
        </w:numPr>
        <w:jc w:val="both"/>
        <w:rPr>
          <w:rFonts w:ascii="Times New Roman" w:hAnsi="Times New Roman"/>
        </w:rPr>
      </w:pPr>
      <w:r w:rsidRPr="00486066">
        <w:rPr>
          <w:rFonts w:ascii="Times New Roman" w:hAnsi="Times New Roman"/>
        </w:rPr>
        <w:lastRenderedPageBreak/>
        <w:t>Display the start date and time and the end time at exit, and the number of minutes and seconds transpired</w:t>
      </w:r>
    </w:p>
    <w:p w:rsidR="005E1D69" w:rsidRPr="00486066" w:rsidRDefault="005E1D69" w:rsidP="006C3527">
      <w:pPr>
        <w:numPr>
          <w:ilvl w:val="1"/>
          <w:numId w:val="11"/>
        </w:numPr>
        <w:jc w:val="both"/>
        <w:rPr>
          <w:rFonts w:ascii="Times New Roman" w:hAnsi="Times New Roman"/>
        </w:rPr>
      </w:pPr>
      <w:r w:rsidRPr="00486066">
        <w:rPr>
          <w:rFonts w:ascii="Times New Roman" w:hAnsi="Times New Roman"/>
        </w:rPr>
        <w:t>Display the running time in minutes and seconds as the game is played</w:t>
      </w:r>
    </w:p>
    <w:p w:rsidR="005E1D69" w:rsidRPr="00486066" w:rsidRDefault="005E1D69" w:rsidP="006C3527">
      <w:pPr>
        <w:numPr>
          <w:ilvl w:val="1"/>
          <w:numId w:val="11"/>
        </w:numPr>
        <w:jc w:val="both"/>
        <w:rPr>
          <w:rFonts w:ascii="Times New Roman" w:hAnsi="Times New Roman"/>
        </w:rPr>
      </w:pPr>
      <w:r w:rsidRPr="00486066">
        <w:rPr>
          <w:rFonts w:ascii="Times New Roman" w:hAnsi="Times New Roman"/>
        </w:rPr>
        <w:t xml:space="preserve">Have a history button that displays the history of the game moves, like picture boxes were selected in the following order: </w:t>
      </w:r>
      <w:r w:rsidR="00D127A9">
        <w:rPr>
          <w:rFonts w:ascii="Times New Roman" w:hAnsi="Times New Roman"/>
        </w:rPr>
        <w:t xml:space="preserve">Player#1 -- </w:t>
      </w:r>
      <w:r w:rsidRPr="00486066">
        <w:rPr>
          <w:rFonts w:ascii="Times New Roman" w:hAnsi="Times New Roman"/>
        </w:rPr>
        <w:t xml:space="preserve">3 and 5 produced no match, </w:t>
      </w:r>
      <w:r w:rsidR="00D127A9">
        <w:rPr>
          <w:rFonts w:ascii="Times New Roman" w:hAnsi="Times New Roman"/>
        </w:rPr>
        <w:t xml:space="preserve">Player #2 -- </w:t>
      </w:r>
      <w:r w:rsidRPr="00486066">
        <w:rPr>
          <w:rFonts w:ascii="Times New Roman" w:hAnsi="Times New Roman"/>
        </w:rPr>
        <w:t>3 and 1 produced a match, etc.</w:t>
      </w:r>
    </w:p>
    <w:p w:rsidR="00C13BCF" w:rsidRDefault="00D127A9" w:rsidP="006C3527">
      <w:pPr>
        <w:numPr>
          <w:ilvl w:val="1"/>
          <w:numId w:val="11"/>
        </w:numPr>
        <w:jc w:val="both"/>
        <w:rPr>
          <w:rFonts w:ascii="Times New Roman" w:hAnsi="Times New Roman"/>
        </w:rPr>
      </w:pPr>
      <w:r>
        <w:rPr>
          <w:rFonts w:ascii="Times New Roman" w:hAnsi="Times New Roman"/>
          <w:b/>
        </w:rPr>
        <w:t xml:space="preserve">(MUCHO STARS) </w:t>
      </w:r>
      <w:r w:rsidR="00C13BCF" w:rsidRPr="00486066">
        <w:rPr>
          <w:rFonts w:ascii="Times New Roman" w:hAnsi="Times New Roman"/>
        </w:rPr>
        <w:t>Add an “instant replay” feature for the game</w:t>
      </w:r>
    </w:p>
    <w:p w:rsidR="00D127A9" w:rsidRPr="00486066" w:rsidRDefault="00D127A9" w:rsidP="006C3527">
      <w:pPr>
        <w:numPr>
          <w:ilvl w:val="1"/>
          <w:numId w:val="11"/>
        </w:numPr>
        <w:jc w:val="both"/>
        <w:rPr>
          <w:rFonts w:ascii="Times New Roman" w:hAnsi="Times New Roman"/>
        </w:rPr>
      </w:pPr>
      <w:r>
        <w:rPr>
          <w:rFonts w:ascii="Times New Roman" w:hAnsi="Times New Roman"/>
        </w:rPr>
        <w:t>Generate all the picture boxes during run-time, not in design mode</w:t>
      </w:r>
    </w:p>
    <w:p w:rsidR="005E1D69" w:rsidRPr="00486066" w:rsidRDefault="005E1D69" w:rsidP="006C3527">
      <w:pPr>
        <w:numPr>
          <w:ilvl w:val="1"/>
          <w:numId w:val="11"/>
        </w:numPr>
        <w:jc w:val="both"/>
        <w:rPr>
          <w:rFonts w:ascii="Times New Roman" w:hAnsi="Times New Roman"/>
        </w:rPr>
      </w:pPr>
      <w:r w:rsidRPr="00486066">
        <w:rPr>
          <w:rFonts w:ascii="Times New Roman" w:hAnsi="Times New Roman"/>
        </w:rPr>
        <w:t xml:space="preserve">Add extra pizzazz and </w:t>
      </w:r>
      <w:r w:rsidR="00F63F18" w:rsidRPr="00486066">
        <w:rPr>
          <w:rFonts w:ascii="Times New Roman" w:hAnsi="Times New Roman"/>
        </w:rPr>
        <w:t>describe</w:t>
      </w:r>
      <w:r w:rsidRPr="00486066">
        <w:rPr>
          <w:rFonts w:ascii="Times New Roman" w:hAnsi="Times New Roman"/>
        </w:rPr>
        <w:t xml:space="preserve"> </w:t>
      </w:r>
      <w:r w:rsidR="00F63F18" w:rsidRPr="00486066">
        <w:rPr>
          <w:rFonts w:ascii="Times New Roman" w:hAnsi="Times New Roman"/>
        </w:rPr>
        <w:t>what you did</w:t>
      </w:r>
    </w:p>
    <w:p w:rsidR="00B26A23" w:rsidRPr="00486066" w:rsidRDefault="005E1D69" w:rsidP="006C3527">
      <w:pPr>
        <w:numPr>
          <w:ilvl w:val="1"/>
          <w:numId w:val="11"/>
        </w:numPr>
        <w:jc w:val="both"/>
        <w:rPr>
          <w:rFonts w:ascii="Times New Roman" w:hAnsi="Times New Roman"/>
        </w:rPr>
      </w:pPr>
      <w:r w:rsidRPr="00486066">
        <w:rPr>
          <w:rFonts w:ascii="Times New Roman" w:hAnsi="Times New Roman"/>
        </w:rPr>
        <w:t xml:space="preserve">Invent your own ideas </w:t>
      </w:r>
      <w:r w:rsidR="004324B1">
        <w:rPr>
          <w:rFonts w:ascii="Times New Roman" w:hAnsi="Times New Roman"/>
        </w:rPr>
        <w:t xml:space="preserve">for </w:t>
      </w:r>
      <w:r w:rsidR="00F711E8">
        <w:rPr>
          <w:rFonts w:ascii="Times New Roman" w:hAnsi="Times New Roman"/>
        </w:rPr>
        <w:t>enhancing the gameplay of</w:t>
      </w:r>
      <w:r w:rsidR="004324B1">
        <w:rPr>
          <w:rFonts w:ascii="Times New Roman" w:hAnsi="Times New Roman"/>
        </w:rPr>
        <w:t xml:space="preserve"> Concentr8</w:t>
      </w:r>
      <w:r w:rsidR="00D20E23">
        <w:rPr>
          <w:rFonts w:ascii="Times New Roman" w:hAnsi="Times New Roman"/>
        </w:rPr>
        <w:t xml:space="preserve">– like add an extra “box” for the game and if its image is selected, the player loses – </w:t>
      </w:r>
      <w:r w:rsidRPr="00486066">
        <w:rPr>
          <w:rFonts w:ascii="Times New Roman" w:hAnsi="Times New Roman"/>
        </w:rPr>
        <w:t>and implement them, but be sure to okay them with me</w:t>
      </w:r>
    </w:p>
    <w:p w:rsidR="00365674" w:rsidRDefault="00365674" w:rsidP="00B26A23">
      <w:pPr>
        <w:pBdr>
          <w:bottom w:val="double" w:sz="6" w:space="1" w:color="auto"/>
        </w:pBdr>
        <w:rPr>
          <w:rFonts w:ascii="Times New Roman" w:hAnsi="Times New Roman"/>
        </w:rPr>
      </w:pPr>
    </w:p>
    <w:p w:rsidR="006A1950" w:rsidRPr="00016A8E" w:rsidRDefault="006A1950" w:rsidP="00B26A23">
      <w:pPr>
        <w:pBdr>
          <w:bottom w:val="double" w:sz="6" w:space="1" w:color="auto"/>
        </w:pBdr>
        <w:rPr>
          <w:rFonts w:ascii="Times New Roman" w:hAnsi="Times New Roman"/>
          <w:b/>
        </w:rPr>
      </w:pPr>
    </w:p>
    <w:p w:rsidR="00B26A23" w:rsidRPr="00016A8E" w:rsidRDefault="00B26A23" w:rsidP="00B26A23">
      <w:pPr>
        <w:rPr>
          <w:rFonts w:ascii="Times New Roman" w:hAnsi="Times New Roman"/>
          <w:b/>
        </w:rPr>
      </w:pPr>
    </w:p>
    <w:p w:rsidR="00B35413" w:rsidRPr="00016A8E" w:rsidRDefault="00486066" w:rsidP="00B35413">
      <w:pPr>
        <w:jc w:val="center"/>
        <w:rPr>
          <w:rFonts w:ascii="Times New Roman" w:hAnsi="Times New Roman"/>
          <w:b/>
          <w:szCs w:val="24"/>
        </w:rPr>
      </w:pPr>
      <w:r w:rsidRPr="00016A8E">
        <w:rPr>
          <w:rFonts w:ascii="Times New Roman" w:hAnsi="Times New Roman"/>
          <w:b/>
          <w:szCs w:val="24"/>
        </w:rPr>
        <w:t>The greater danger for most of us lies not in setting our aim too high and falling short; but in setting our aim too low, and achieving our mark.</w:t>
      </w:r>
    </w:p>
    <w:p w:rsidR="00B35413" w:rsidRPr="00016A8E" w:rsidRDefault="00B35413" w:rsidP="00B35413">
      <w:pPr>
        <w:jc w:val="center"/>
        <w:rPr>
          <w:rFonts w:ascii="Times New Roman" w:hAnsi="Times New Roman"/>
          <w:b/>
        </w:rPr>
      </w:pPr>
    </w:p>
    <w:p w:rsidR="00B35413" w:rsidRPr="00016A8E" w:rsidRDefault="00B35413" w:rsidP="00B35413">
      <w:pPr>
        <w:jc w:val="center"/>
        <w:rPr>
          <w:rFonts w:ascii="Times New Roman" w:hAnsi="Times New Roman"/>
          <w:b/>
        </w:rPr>
      </w:pPr>
      <w:r w:rsidRPr="00016A8E">
        <w:rPr>
          <w:rFonts w:ascii="Times New Roman" w:hAnsi="Times New Roman"/>
          <w:b/>
        </w:rPr>
        <w:t xml:space="preserve"> </w:t>
      </w:r>
      <w:r w:rsidR="00486066" w:rsidRPr="00016A8E">
        <w:rPr>
          <w:rFonts w:ascii="Times New Roman" w:hAnsi="Times New Roman"/>
          <w:b/>
        </w:rPr>
        <w:t>Michelangelo</w:t>
      </w:r>
    </w:p>
    <w:p w:rsidR="00486066" w:rsidRPr="00016A8E" w:rsidRDefault="00486066" w:rsidP="00B35413">
      <w:pPr>
        <w:jc w:val="center"/>
        <w:rPr>
          <w:rFonts w:ascii="Times New Roman" w:hAnsi="Times New Roman"/>
          <w:b/>
        </w:rPr>
      </w:pPr>
    </w:p>
    <w:p w:rsidR="00486066" w:rsidRPr="00016A8E" w:rsidRDefault="00486066" w:rsidP="00B35413">
      <w:pPr>
        <w:jc w:val="center"/>
        <w:rPr>
          <w:rFonts w:ascii="Times New Roman" w:hAnsi="Times New Roman"/>
          <w:b/>
        </w:rPr>
      </w:pPr>
    </w:p>
    <w:p w:rsidR="00486066" w:rsidRPr="00016A8E" w:rsidRDefault="00486066" w:rsidP="00B35413">
      <w:pPr>
        <w:jc w:val="center"/>
        <w:rPr>
          <w:rFonts w:ascii="Times New Roman" w:hAnsi="Times New Roman"/>
          <w:b/>
          <w:szCs w:val="24"/>
        </w:rPr>
      </w:pPr>
      <w:r w:rsidRPr="00016A8E">
        <w:rPr>
          <w:rFonts w:ascii="Times New Roman" w:hAnsi="Times New Roman"/>
          <w:b/>
          <w:szCs w:val="24"/>
        </w:rPr>
        <w:t>To achieve great things, two things are needed; a plan, and not quite enough time.</w:t>
      </w:r>
    </w:p>
    <w:p w:rsidR="00486066" w:rsidRPr="00016A8E" w:rsidRDefault="00486066" w:rsidP="00B35413">
      <w:pPr>
        <w:jc w:val="center"/>
        <w:rPr>
          <w:rFonts w:ascii="Times New Roman" w:hAnsi="Times New Roman"/>
          <w:b/>
          <w:szCs w:val="24"/>
        </w:rPr>
      </w:pPr>
    </w:p>
    <w:p w:rsidR="00486066" w:rsidRPr="00016A8E" w:rsidRDefault="00486066" w:rsidP="00B35413">
      <w:pPr>
        <w:jc w:val="center"/>
        <w:rPr>
          <w:rFonts w:ascii="Times New Roman" w:hAnsi="Times New Roman"/>
          <w:b/>
          <w:szCs w:val="24"/>
        </w:rPr>
      </w:pPr>
      <w:r w:rsidRPr="00016A8E">
        <w:rPr>
          <w:rFonts w:ascii="Times New Roman" w:hAnsi="Times New Roman"/>
          <w:b/>
          <w:szCs w:val="24"/>
        </w:rPr>
        <w:t>Leonard Bernstein</w:t>
      </w:r>
    </w:p>
    <w:p w:rsidR="00486066" w:rsidRPr="00016A8E" w:rsidRDefault="00486066" w:rsidP="00B35413">
      <w:pPr>
        <w:jc w:val="center"/>
        <w:rPr>
          <w:rFonts w:ascii="Times New Roman" w:hAnsi="Times New Roman"/>
          <w:b/>
          <w:szCs w:val="24"/>
        </w:rPr>
      </w:pPr>
    </w:p>
    <w:p w:rsidR="00486066" w:rsidRPr="00016A8E" w:rsidRDefault="00486066" w:rsidP="00B35413">
      <w:pPr>
        <w:jc w:val="center"/>
        <w:rPr>
          <w:rFonts w:ascii="Times New Roman" w:hAnsi="Times New Roman"/>
          <w:b/>
          <w:szCs w:val="24"/>
        </w:rPr>
      </w:pPr>
    </w:p>
    <w:p w:rsidR="00486066" w:rsidRPr="00016A8E" w:rsidRDefault="00486066" w:rsidP="00B35413">
      <w:pPr>
        <w:jc w:val="center"/>
        <w:rPr>
          <w:rFonts w:ascii="Times New Roman" w:hAnsi="Times New Roman"/>
          <w:b/>
          <w:szCs w:val="24"/>
        </w:rPr>
      </w:pPr>
      <w:r w:rsidRPr="00016A8E">
        <w:rPr>
          <w:rFonts w:ascii="Times New Roman" w:hAnsi="Times New Roman"/>
          <w:b/>
          <w:szCs w:val="24"/>
        </w:rPr>
        <w:t>You must do the thing you think you cannot do.</w:t>
      </w:r>
    </w:p>
    <w:p w:rsidR="00486066" w:rsidRPr="00016A8E" w:rsidRDefault="00486066" w:rsidP="00B35413">
      <w:pPr>
        <w:jc w:val="center"/>
        <w:rPr>
          <w:rFonts w:ascii="Times New Roman" w:hAnsi="Times New Roman"/>
          <w:b/>
          <w:szCs w:val="24"/>
        </w:rPr>
      </w:pPr>
    </w:p>
    <w:p w:rsidR="00486066" w:rsidRPr="00016A8E" w:rsidRDefault="00486066" w:rsidP="00B35413">
      <w:pPr>
        <w:jc w:val="center"/>
        <w:rPr>
          <w:rFonts w:ascii="Times New Roman" w:hAnsi="Times New Roman"/>
          <w:b/>
          <w:szCs w:val="24"/>
        </w:rPr>
      </w:pPr>
      <w:r w:rsidRPr="00016A8E">
        <w:rPr>
          <w:rFonts w:ascii="Times New Roman" w:hAnsi="Times New Roman"/>
          <w:b/>
          <w:color w:val="000000"/>
          <w:szCs w:val="24"/>
        </w:rPr>
        <w:t>Eleanor Roosevelt</w:t>
      </w:r>
    </w:p>
    <w:p w:rsidR="00B35413" w:rsidRPr="00016A8E" w:rsidRDefault="00B35413" w:rsidP="00B35413">
      <w:pPr>
        <w:pBdr>
          <w:bottom w:val="double" w:sz="6" w:space="1" w:color="auto"/>
        </w:pBdr>
        <w:rPr>
          <w:rFonts w:ascii="Times New Roman" w:hAnsi="Times New Roman"/>
          <w:b/>
        </w:rPr>
      </w:pPr>
    </w:p>
    <w:p w:rsidR="00AE31B0" w:rsidRDefault="00AE31B0" w:rsidP="00AE31B0">
      <w:pPr>
        <w:rPr>
          <w:rFonts w:ascii="Times New Roman" w:hAnsi="Times New Roman"/>
          <w:b/>
        </w:rPr>
      </w:pPr>
    </w:p>
    <w:p w:rsidR="006A1950" w:rsidRPr="00016A8E" w:rsidRDefault="006A1950" w:rsidP="006A1950">
      <w:pPr>
        <w:jc w:val="center"/>
        <w:rPr>
          <w:rFonts w:ascii="Times New Roman" w:hAnsi="Times New Roman"/>
          <w:b/>
        </w:rPr>
      </w:pPr>
    </w:p>
    <w:p w:rsidR="00872E56" w:rsidRPr="00016A8E" w:rsidRDefault="00872E56" w:rsidP="00AE31B0">
      <w:pPr>
        <w:rPr>
          <w:rFonts w:ascii="Times New Roman" w:hAnsi="Times New Roman"/>
          <w:b/>
        </w:rPr>
      </w:pPr>
    </w:p>
    <w:p w:rsidR="00872E56" w:rsidRPr="00016A8E" w:rsidRDefault="00D20E23" w:rsidP="00AE31B0">
      <w:pPr>
        <w:rPr>
          <w:rFonts w:ascii="Times New Roman" w:hAnsi="Times New Roman"/>
          <w:b/>
        </w:rPr>
      </w:pPr>
      <w:r>
        <w:rPr>
          <w:noProof/>
          <w:lang w:eastAsia="en-US"/>
        </w:rPr>
        <w:drawing>
          <wp:anchor distT="0" distB="0" distL="114300" distR="114300" simplePos="0" relativeHeight="251665920" behindDoc="1" locked="0" layoutInCell="1" allowOverlap="1" wp14:anchorId="2DB5394C" wp14:editId="1C63EAA9">
            <wp:simplePos x="0" y="0"/>
            <wp:positionH relativeFrom="column">
              <wp:posOffset>876300</wp:posOffset>
            </wp:positionH>
            <wp:positionV relativeFrom="paragraph">
              <wp:posOffset>139065</wp:posOffset>
            </wp:positionV>
            <wp:extent cx="3785870" cy="2381250"/>
            <wp:effectExtent l="0" t="0" r="5080" b="0"/>
            <wp:wrapNone/>
            <wp:docPr id="5" name="Picture 5" descr="https://encrypted-tbn3.gstatic.com/images?q=tbn:ANd9GcQjqEy6Q56frXPaWI1-TyqnkU4xY9Jgkg1bxXYjc766izBJCpKz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QjqEy6Q56frXPaWI1-TyqnkU4xY9Jgkg1bxXYjc766izBJCpKzK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587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2E56" w:rsidRPr="00016A8E" w:rsidSect="00D14818">
      <w:footerReference w:type="even" r:id="rId11"/>
      <w:footerReference w:type="defaul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48D" w:rsidRDefault="00ED248D">
      <w:r>
        <w:separator/>
      </w:r>
    </w:p>
  </w:endnote>
  <w:endnote w:type="continuationSeparator" w:id="0">
    <w:p w:rsidR="00ED248D" w:rsidRDefault="00ED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B5" w:rsidRDefault="0075116D" w:rsidP="008C5E9A">
    <w:pPr>
      <w:pStyle w:val="Footer"/>
      <w:framePr w:wrap="around" w:vAnchor="text" w:hAnchor="margin" w:xAlign="right" w:y="1"/>
      <w:rPr>
        <w:rStyle w:val="PageNumber"/>
      </w:rPr>
    </w:pPr>
    <w:r>
      <w:rPr>
        <w:rStyle w:val="PageNumber"/>
      </w:rPr>
      <w:fldChar w:fldCharType="begin"/>
    </w:r>
    <w:r w:rsidR="000C63B5">
      <w:rPr>
        <w:rStyle w:val="PageNumber"/>
      </w:rPr>
      <w:instrText xml:space="preserve">PAGE  </w:instrText>
    </w:r>
    <w:r>
      <w:rPr>
        <w:rStyle w:val="PageNumber"/>
      </w:rPr>
      <w:fldChar w:fldCharType="separate"/>
    </w:r>
    <w:r w:rsidR="000C63B5">
      <w:rPr>
        <w:rStyle w:val="PageNumber"/>
        <w:noProof/>
      </w:rPr>
      <w:t>1</w:t>
    </w:r>
    <w:r>
      <w:rPr>
        <w:rStyle w:val="PageNumber"/>
      </w:rPr>
      <w:fldChar w:fldCharType="end"/>
    </w:r>
  </w:p>
  <w:p w:rsidR="000C63B5" w:rsidRDefault="000C63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B5" w:rsidRDefault="0075116D" w:rsidP="008C5E9A">
    <w:pPr>
      <w:pStyle w:val="Footer"/>
      <w:framePr w:wrap="around" w:vAnchor="text" w:hAnchor="margin" w:xAlign="right" w:y="1"/>
      <w:rPr>
        <w:rStyle w:val="PageNumber"/>
      </w:rPr>
    </w:pPr>
    <w:r>
      <w:rPr>
        <w:rStyle w:val="PageNumber"/>
      </w:rPr>
      <w:fldChar w:fldCharType="begin"/>
    </w:r>
    <w:r w:rsidR="000C63B5">
      <w:rPr>
        <w:rStyle w:val="PageNumber"/>
      </w:rPr>
      <w:instrText xml:space="preserve">PAGE  </w:instrText>
    </w:r>
    <w:r>
      <w:rPr>
        <w:rStyle w:val="PageNumber"/>
      </w:rPr>
      <w:fldChar w:fldCharType="separate"/>
    </w:r>
    <w:r w:rsidR="008B5D6F">
      <w:rPr>
        <w:rStyle w:val="PageNumber"/>
        <w:noProof/>
      </w:rPr>
      <w:t>8</w:t>
    </w:r>
    <w:r>
      <w:rPr>
        <w:rStyle w:val="PageNumber"/>
      </w:rPr>
      <w:fldChar w:fldCharType="end"/>
    </w:r>
  </w:p>
  <w:p w:rsidR="000C63B5" w:rsidRDefault="000C63B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48D" w:rsidRDefault="00ED248D">
      <w:r>
        <w:separator/>
      </w:r>
    </w:p>
  </w:footnote>
  <w:footnote w:type="continuationSeparator" w:id="0">
    <w:p w:rsidR="00ED248D" w:rsidRDefault="00ED24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1"/>
      <w:numFmt w:val="decimal"/>
      <w:lvlText w:val="%1"/>
      <w:lvlJc w:val="left"/>
      <w:pPr>
        <w:tabs>
          <w:tab w:val="num" w:pos="360"/>
        </w:tabs>
        <w:ind w:left="360" w:hanging="360"/>
      </w:pPr>
      <w:rPr>
        <w:rFonts w:hint="default"/>
        <w:b/>
      </w:rPr>
    </w:lvl>
  </w:abstractNum>
  <w:abstractNum w:abstractNumId="1">
    <w:nsid w:val="00000002"/>
    <w:multiLevelType w:val="singleLevel"/>
    <w:tmpl w:val="00000000"/>
    <w:lvl w:ilvl="0">
      <w:start w:val="1"/>
      <w:numFmt w:val="upperLetter"/>
      <w:lvlText w:val="%1."/>
      <w:lvlJc w:val="left"/>
      <w:pPr>
        <w:tabs>
          <w:tab w:val="num" w:pos="720"/>
        </w:tabs>
        <w:ind w:left="720" w:hanging="360"/>
      </w:pPr>
      <w:rPr>
        <w:rFonts w:hint="default"/>
      </w:rPr>
    </w:lvl>
  </w:abstractNum>
  <w:abstractNum w:abstractNumId="2">
    <w:nsid w:val="00000003"/>
    <w:multiLevelType w:val="singleLevel"/>
    <w:tmpl w:val="00000000"/>
    <w:lvl w:ilvl="0">
      <w:start w:val="1"/>
      <w:numFmt w:val="upperLetter"/>
      <w:lvlText w:val="%1."/>
      <w:lvlJc w:val="left"/>
      <w:pPr>
        <w:tabs>
          <w:tab w:val="num" w:pos="820"/>
        </w:tabs>
        <w:ind w:left="820" w:hanging="360"/>
      </w:pPr>
      <w:rPr>
        <w:rFonts w:hint="default"/>
      </w:rPr>
    </w:lvl>
  </w:abstractNum>
  <w:abstractNum w:abstractNumId="3">
    <w:nsid w:val="00000004"/>
    <w:multiLevelType w:val="singleLevel"/>
    <w:tmpl w:val="00000000"/>
    <w:lvl w:ilvl="0">
      <w:start w:val="1"/>
      <w:numFmt w:val="upperLetter"/>
      <w:lvlText w:val="%1."/>
      <w:lvlJc w:val="left"/>
      <w:pPr>
        <w:tabs>
          <w:tab w:val="num" w:pos="720"/>
        </w:tabs>
        <w:ind w:left="720" w:hanging="360"/>
      </w:pPr>
      <w:rPr>
        <w:rFonts w:hint="default"/>
      </w:rPr>
    </w:lvl>
  </w:abstractNum>
  <w:abstractNum w:abstractNumId="4">
    <w:nsid w:val="00000005"/>
    <w:multiLevelType w:val="singleLevel"/>
    <w:tmpl w:val="00000000"/>
    <w:lvl w:ilvl="0">
      <w:start w:val="1"/>
      <w:numFmt w:val="upperLetter"/>
      <w:lvlText w:val="%1."/>
      <w:lvlJc w:val="left"/>
      <w:pPr>
        <w:tabs>
          <w:tab w:val="num" w:pos="800"/>
        </w:tabs>
        <w:ind w:left="800" w:hanging="440"/>
      </w:pPr>
      <w:rPr>
        <w:rFonts w:hint="default"/>
        <w:b/>
      </w:rPr>
    </w:lvl>
  </w:abstractNum>
  <w:abstractNum w:abstractNumId="5">
    <w:nsid w:val="00000006"/>
    <w:multiLevelType w:val="singleLevel"/>
    <w:tmpl w:val="00000000"/>
    <w:lvl w:ilvl="0">
      <w:start w:val="1"/>
      <w:numFmt w:val="upperLetter"/>
      <w:lvlText w:val="%1."/>
      <w:lvlJc w:val="left"/>
      <w:pPr>
        <w:tabs>
          <w:tab w:val="num" w:pos="720"/>
        </w:tabs>
        <w:ind w:left="720" w:hanging="360"/>
      </w:pPr>
      <w:rPr>
        <w:rFonts w:hint="default"/>
      </w:rPr>
    </w:lvl>
  </w:abstractNum>
  <w:abstractNum w:abstractNumId="6">
    <w:nsid w:val="0000000D"/>
    <w:multiLevelType w:val="singleLevel"/>
    <w:tmpl w:val="00000000"/>
    <w:lvl w:ilvl="0">
      <w:start w:val="1"/>
      <w:numFmt w:val="upperLetter"/>
      <w:lvlText w:val="%1."/>
      <w:lvlJc w:val="left"/>
      <w:pPr>
        <w:tabs>
          <w:tab w:val="num" w:pos="720"/>
        </w:tabs>
        <w:ind w:left="720" w:hanging="360"/>
      </w:pPr>
      <w:rPr>
        <w:rFonts w:hint="default"/>
      </w:rPr>
    </w:lvl>
  </w:abstractNum>
  <w:abstractNum w:abstractNumId="7">
    <w:nsid w:val="02F23B29"/>
    <w:multiLevelType w:val="hybridMultilevel"/>
    <w:tmpl w:val="205853EE"/>
    <w:lvl w:ilvl="0" w:tplc="A4EEEF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B3535"/>
    <w:multiLevelType w:val="hybridMultilevel"/>
    <w:tmpl w:val="43E4F7F6"/>
    <w:lvl w:ilvl="0" w:tplc="043A9BB0">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9">
    <w:nsid w:val="0EBA379E"/>
    <w:multiLevelType w:val="hybridMultilevel"/>
    <w:tmpl w:val="5EF45160"/>
    <w:lvl w:ilvl="0" w:tplc="4148F018">
      <w:start w:val="3"/>
      <w:numFmt w:val="bullet"/>
      <w:lvlText w:val=""/>
      <w:lvlJc w:val="left"/>
      <w:pPr>
        <w:ind w:left="1180" w:hanging="360"/>
      </w:pPr>
      <w:rPr>
        <w:rFonts w:ascii="Symbol" w:eastAsia="Times" w:hAnsi="Symbol" w:cs="Times New Roman"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nsid w:val="12155FEE"/>
    <w:multiLevelType w:val="hybridMultilevel"/>
    <w:tmpl w:val="D292C0A8"/>
    <w:lvl w:ilvl="0" w:tplc="844E300A">
      <w:start w:val="1"/>
      <w:numFmt w:val="decimal"/>
      <w:lvlText w:val="%1."/>
      <w:lvlJc w:val="left"/>
      <w:pPr>
        <w:tabs>
          <w:tab w:val="num" w:pos="810"/>
        </w:tabs>
        <w:ind w:left="810" w:hanging="360"/>
      </w:pPr>
      <w:rPr>
        <w:rFonts w:hint="default"/>
      </w:rPr>
    </w:lvl>
    <w:lvl w:ilvl="1" w:tplc="5D2CE6BE">
      <w:start w:val="1"/>
      <w:numFmt w:val="decimal"/>
      <w:lvlText w:val="%2."/>
      <w:lvlJc w:val="left"/>
      <w:pPr>
        <w:tabs>
          <w:tab w:val="num" w:pos="1530"/>
        </w:tabs>
        <w:ind w:left="1530" w:hanging="360"/>
      </w:pPr>
      <w:rPr>
        <w:rFonts w:ascii="Times" w:eastAsia="Times" w:hAnsi="Times" w:cs="Times New Roman"/>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1B106F59"/>
    <w:multiLevelType w:val="hybridMultilevel"/>
    <w:tmpl w:val="795411A6"/>
    <w:lvl w:ilvl="0" w:tplc="BBFC2986">
      <w:start w:val="2"/>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F7AF1"/>
    <w:multiLevelType w:val="hybridMultilevel"/>
    <w:tmpl w:val="A546DE9E"/>
    <w:lvl w:ilvl="0" w:tplc="6524A7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43D86546"/>
    <w:multiLevelType w:val="hybridMultilevel"/>
    <w:tmpl w:val="E5C689C0"/>
    <w:lvl w:ilvl="0" w:tplc="D272D9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727F4FDD"/>
    <w:multiLevelType w:val="hybridMultilevel"/>
    <w:tmpl w:val="F37C7586"/>
    <w:lvl w:ilvl="0" w:tplc="B85E8FCC">
      <w:start w:val="1"/>
      <w:numFmt w:val="bullet"/>
      <w:lvlText w:val=""/>
      <w:lvlJc w:val="left"/>
      <w:pPr>
        <w:ind w:left="1440" w:hanging="360"/>
      </w:pPr>
      <w:rPr>
        <w:rFonts w:ascii="Symbol" w:eastAsia="Time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B30C72"/>
    <w:multiLevelType w:val="hybridMultilevel"/>
    <w:tmpl w:val="B2829830"/>
    <w:lvl w:ilvl="0" w:tplc="A6BC205E">
      <w:start w:val="1"/>
      <w:numFmt w:val="decimal"/>
      <w:lvlText w:val="%1."/>
      <w:lvlJc w:val="left"/>
      <w:pPr>
        <w:tabs>
          <w:tab w:val="num" w:pos="810"/>
        </w:tabs>
        <w:ind w:left="810" w:hanging="360"/>
      </w:pPr>
      <w:rPr>
        <w:rFonts w:hint="default"/>
      </w:rPr>
    </w:lvl>
    <w:lvl w:ilvl="1" w:tplc="18607890">
      <w:start w:val="1"/>
      <w:numFmt w:val="upperLetter"/>
      <w:lvlText w:val="%2."/>
      <w:lvlJc w:val="left"/>
      <w:pPr>
        <w:tabs>
          <w:tab w:val="num" w:pos="1530"/>
        </w:tabs>
        <w:ind w:left="1530" w:hanging="360"/>
      </w:pPr>
      <w:rPr>
        <w:rFonts w:ascii="Times" w:eastAsia="Times" w:hAnsi="Times" w:cs="Times New Roman"/>
        <w:b/>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6">
    <w:nsid w:val="761F5FE5"/>
    <w:multiLevelType w:val="hybridMultilevel"/>
    <w:tmpl w:val="FA8A1EC2"/>
    <w:lvl w:ilvl="0" w:tplc="1A1276C6">
      <w:start w:val="1"/>
      <w:numFmt w:val="decimal"/>
      <w:lvlText w:val="%1."/>
      <w:lvlJc w:val="left"/>
      <w:pPr>
        <w:tabs>
          <w:tab w:val="num" w:pos="1180"/>
        </w:tabs>
        <w:ind w:left="1180" w:hanging="360"/>
      </w:pPr>
      <w:rPr>
        <w:rFonts w:hint="default"/>
      </w:rPr>
    </w:lvl>
    <w:lvl w:ilvl="1" w:tplc="04090019" w:tentative="1">
      <w:start w:val="1"/>
      <w:numFmt w:val="lowerLetter"/>
      <w:lvlText w:val="%2."/>
      <w:lvlJc w:val="left"/>
      <w:pPr>
        <w:tabs>
          <w:tab w:val="num" w:pos="1900"/>
        </w:tabs>
        <w:ind w:left="1900" w:hanging="360"/>
      </w:pPr>
    </w:lvl>
    <w:lvl w:ilvl="2" w:tplc="0409001B" w:tentative="1">
      <w:start w:val="1"/>
      <w:numFmt w:val="lowerRoman"/>
      <w:lvlText w:val="%3."/>
      <w:lvlJc w:val="right"/>
      <w:pPr>
        <w:tabs>
          <w:tab w:val="num" w:pos="2620"/>
        </w:tabs>
        <w:ind w:left="2620" w:hanging="180"/>
      </w:pPr>
    </w:lvl>
    <w:lvl w:ilvl="3" w:tplc="0409000F" w:tentative="1">
      <w:start w:val="1"/>
      <w:numFmt w:val="decimal"/>
      <w:lvlText w:val="%4."/>
      <w:lvlJc w:val="left"/>
      <w:pPr>
        <w:tabs>
          <w:tab w:val="num" w:pos="3340"/>
        </w:tabs>
        <w:ind w:left="3340" w:hanging="360"/>
      </w:pPr>
    </w:lvl>
    <w:lvl w:ilvl="4" w:tplc="04090019" w:tentative="1">
      <w:start w:val="1"/>
      <w:numFmt w:val="lowerLetter"/>
      <w:lvlText w:val="%5."/>
      <w:lvlJc w:val="left"/>
      <w:pPr>
        <w:tabs>
          <w:tab w:val="num" w:pos="4060"/>
        </w:tabs>
        <w:ind w:left="4060" w:hanging="360"/>
      </w:pPr>
    </w:lvl>
    <w:lvl w:ilvl="5" w:tplc="0409001B" w:tentative="1">
      <w:start w:val="1"/>
      <w:numFmt w:val="lowerRoman"/>
      <w:lvlText w:val="%6."/>
      <w:lvlJc w:val="right"/>
      <w:pPr>
        <w:tabs>
          <w:tab w:val="num" w:pos="4780"/>
        </w:tabs>
        <w:ind w:left="4780" w:hanging="180"/>
      </w:pPr>
    </w:lvl>
    <w:lvl w:ilvl="6" w:tplc="0409000F" w:tentative="1">
      <w:start w:val="1"/>
      <w:numFmt w:val="decimal"/>
      <w:lvlText w:val="%7."/>
      <w:lvlJc w:val="left"/>
      <w:pPr>
        <w:tabs>
          <w:tab w:val="num" w:pos="5500"/>
        </w:tabs>
        <w:ind w:left="5500" w:hanging="360"/>
      </w:pPr>
    </w:lvl>
    <w:lvl w:ilvl="7" w:tplc="04090019" w:tentative="1">
      <w:start w:val="1"/>
      <w:numFmt w:val="lowerLetter"/>
      <w:lvlText w:val="%8."/>
      <w:lvlJc w:val="left"/>
      <w:pPr>
        <w:tabs>
          <w:tab w:val="num" w:pos="6220"/>
        </w:tabs>
        <w:ind w:left="6220" w:hanging="360"/>
      </w:pPr>
    </w:lvl>
    <w:lvl w:ilvl="8" w:tplc="0409001B" w:tentative="1">
      <w:start w:val="1"/>
      <w:numFmt w:val="lowerRoman"/>
      <w:lvlText w:val="%9."/>
      <w:lvlJc w:val="right"/>
      <w:pPr>
        <w:tabs>
          <w:tab w:val="num" w:pos="6940"/>
        </w:tabs>
        <w:ind w:left="6940" w:hanging="180"/>
      </w:pPr>
    </w:lvl>
  </w:abstractNum>
  <w:abstractNum w:abstractNumId="17">
    <w:nsid w:val="7EBB3217"/>
    <w:multiLevelType w:val="hybridMultilevel"/>
    <w:tmpl w:val="2054BA88"/>
    <w:lvl w:ilvl="0" w:tplc="AAA8836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2"/>
  </w:num>
  <w:num w:numId="7">
    <w:abstractNumId w:val="3"/>
  </w:num>
  <w:num w:numId="8">
    <w:abstractNumId w:val="5"/>
  </w:num>
  <w:num w:numId="9">
    <w:abstractNumId w:val="0"/>
  </w:num>
  <w:num w:numId="10">
    <w:abstractNumId w:val="4"/>
  </w:num>
  <w:num w:numId="11">
    <w:abstractNumId w:val="15"/>
  </w:num>
  <w:num w:numId="12">
    <w:abstractNumId w:val="10"/>
  </w:num>
  <w:num w:numId="13">
    <w:abstractNumId w:val="9"/>
  </w:num>
  <w:num w:numId="14">
    <w:abstractNumId w:val="16"/>
  </w:num>
  <w:num w:numId="15">
    <w:abstractNumId w:val="13"/>
  </w:num>
  <w:num w:numId="16">
    <w:abstractNumId w:val="17"/>
  </w:num>
  <w:num w:numId="17">
    <w:abstractNumId w:val="7"/>
  </w:num>
  <w:num w:numId="18">
    <w:abstractNumId w:val="11"/>
  </w:num>
  <w:num w:numId="19">
    <w:abstractNumId w:val="8"/>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04"/>
    <w:rsid w:val="00014F1F"/>
    <w:rsid w:val="00016A8E"/>
    <w:rsid w:val="000352FE"/>
    <w:rsid w:val="00053091"/>
    <w:rsid w:val="0006518D"/>
    <w:rsid w:val="0007482E"/>
    <w:rsid w:val="00076750"/>
    <w:rsid w:val="00085359"/>
    <w:rsid w:val="00085FF9"/>
    <w:rsid w:val="000A04B7"/>
    <w:rsid w:val="000B2939"/>
    <w:rsid w:val="000B4BFB"/>
    <w:rsid w:val="000C37AD"/>
    <w:rsid w:val="000C63B5"/>
    <w:rsid w:val="000F0C3F"/>
    <w:rsid w:val="000F48C0"/>
    <w:rsid w:val="000F5891"/>
    <w:rsid w:val="000F7C34"/>
    <w:rsid w:val="0010484B"/>
    <w:rsid w:val="00166371"/>
    <w:rsid w:val="00193A69"/>
    <w:rsid w:val="001B4D38"/>
    <w:rsid w:val="001E082C"/>
    <w:rsid w:val="00212DEC"/>
    <w:rsid w:val="002208FF"/>
    <w:rsid w:val="002705EF"/>
    <w:rsid w:val="00275DFE"/>
    <w:rsid w:val="002A33B8"/>
    <w:rsid w:val="002B56C5"/>
    <w:rsid w:val="002D5055"/>
    <w:rsid w:val="002E6783"/>
    <w:rsid w:val="002F648E"/>
    <w:rsid w:val="0033521A"/>
    <w:rsid w:val="00344281"/>
    <w:rsid w:val="003619FA"/>
    <w:rsid w:val="00365674"/>
    <w:rsid w:val="00367108"/>
    <w:rsid w:val="0039291C"/>
    <w:rsid w:val="00393287"/>
    <w:rsid w:val="003A6ED8"/>
    <w:rsid w:val="003B6052"/>
    <w:rsid w:val="003C1D62"/>
    <w:rsid w:val="003D2643"/>
    <w:rsid w:val="003F2608"/>
    <w:rsid w:val="00402CF9"/>
    <w:rsid w:val="004324B1"/>
    <w:rsid w:val="004327DB"/>
    <w:rsid w:val="00486066"/>
    <w:rsid w:val="004A7C52"/>
    <w:rsid w:val="004C454B"/>
    <w:rsid w:val="00507C8E"/>
    <w:rsid w:val="00526E39"/>
    <w:rsid w:val="005A0B35"/>
    <w:rsid w:val="005B3BFE"/>
    <w:rsid w:val="005D40B0"/>
    <w:rsid w:val="005E1D69"/>
    <w:rsid w:val="005E5799"/>
    <w:rsid w:val="006105F3"/>
    <w:rsid w:val="00614167"/>
    <w:rsid w:val="006235C5"/>
    <w:rsid w:val="006463B6"/>
    <w:rsid w:val="006552D9"/>
    <w:rsid w:val="00691A27"/>
    <w:rsid w:val="00694299"/>
    <w:rsid w:val="006A1950"/>
    <w:rsid w:val="006A35DE"/>
    <w:rsid w:val="006C3527"/>
    <w:rsid w:val="006E728B"/>
    <w:rsid w:val="00720342"/>
    <w:rsid w:val="00720822"/>
    <w:rsid w:val="00732B79"/>
    <w:rsid w:val="00743B10"/>
    <w:rsid w:val="0075116D"/>
    <w:rsid w:val="007610AB"/>
    <w:rsid w:val="00777B8B"/>
    <w:rsid w:val="007844D3"/>
    <w:rsid w:val="007B5892"/>
    <w:rsid w:val="007C0D91"/>
    <w:rsid w:val="00812D62"/>
    <w:rsid w:val="00823DFE"/>
    <w:rsid w:val="00872E56"/>
    <w:rsid w:val="008B5D6F"/>
    <w:rsid w:val="008B6C0C"/>
    <w:rsid w:val="008C0A66"/>
    <w:rsid w:val="008C5E9A"/>
    <w:rsid w:val="008E18AE"/>
    <w:rsid w:val="00901291"/>
    <w:rsid w:val="0090268A"/>
    <w:rsid w:val="009028C5"/>
    <w:rsid w:val="00904894"/>
    <w:rsid w:val="00912056"/>
    <w:rsid w:val="00951BB2"/>
    <w:rsid w:val="009B5492"/>
    <w:rsid w:val="009E4D8F"/>
    <w:rsid w:val="00A07CD7"/>
    <w:rsid w:val="00A43232"/>
    <w:rsid w:val="00A45ADA"/>
    <w:rsid w:val="00A55BC3"/>
    <w:rsid w:val="00A61B16"/>
    <w:rsid w:val="00A64D04"/>
    <w:rsid w:val="00A663C1"/>
    <w:rsid w:val="00AA7460"/>
    <w:rsid w:val="00AE0F24"/>
    <w:rsid w:val="00AE31B0"/>
    <w:rsid w:val="00AF42A1"/>
    <w:rsid w:val="00B013F6"/>
    <w:rsid w:val="00B13634"/>
    <w:rsid w:val="00B14362"/>
    <w:rsid w:val="00B26A23"/>
    <w:rsid w:val="00B35413"/>
    <w:rsid w:val="00B36471"/>
    <w:rsid w:val="00B403F7"/>
    <w:rsid w:val="00B60D31"/>
    <w:rsid w:val="00B64D8B"/>
    <w:rsid w:val="00B86544"/>
    <w:rsid w:val="00C13BCF"/>
    <w:rsid w:val="00C27EA2"/>
    <w:rsid w:val="00C36F4A"/>
    <w:rsid w:val="00C677A3"/>
    <w:rsid w:val="00C717F7"/>
    <w:rsid w:val="00C859FE"/>
    <w:rsid w:val="00C922C4"/>
    <w:rsid w:val="00CA6847"/>
    <w:rsid w:val="00CC3FB0"/>
    <w:rsid w:val="00CE7244"/>
    <w:rsid w:val="00CF3178"/>
    <w:rsid w:val="00D00BF1"/>
    <w:rsid w:val="00D127A9"/>
    <w:rsid w:val="00D14818"/>
    <w:rsid w:val="00D20E23"/>
    <w:rsid w:val="00D328FB"/>
    <w:rsid w:val="00D37C08"/>
    <w:rsid w:val="00D573DA"/>
    <w:rsid w:val="00D74FA8"/>
    <w:rsid w:val="00D81000"/>
    <w:rsid w:val="00D943A5"/>
    <w:rsid w:val="00DB6066"/>
    <w:rsid w:val="00DB6FBF"/>
    <w:rsid w:val="00DD0EDA"/>
    <w:rsid w:val="00DD2AEC"/>
    <w:rsid w:val="00E16DD3"/>
    <w:rsid w:val="00E248A1"/>
    <w:rsid w:val="00E41DFF"/>
    <w:rsid w:val="00E71B62"/>
    <w:rsid w:val="00EB5823"/>
    <w:rsid w:val="00ED131B"/>
    <w:rsid w:val="00ED248D"/>
    <w:rsid w:val="00F2284B"/>
    <w:rsid w:val="00F24BB6"/>
    <w:rsid w:val="00F305B8"/>
    <w:rsid w:val="00F3551C"/>
    <w:rsid w:val="00F63F18"/>
    <w:rsid w:val="00F670A0"/>
    <w:rsid w:val="00F711E8"/>
    <w:rsid w:val="00F7204A"/>
    <w:rsid w:val="00F76810"/>
    <w:rsid w:val="00F86508"/>
    <w:rsid w:val="00F868D1"/>
    <w:rsid w:val="00FC0F2F"/>
    <w:rsid w:val="00FE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5:docId w15:val="{96572F0D-3BA4-4486-9329-B9330BC2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818"/>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4818"/>
    <w:rPr>
      <w:color w:val="0000FF"/>
      <w:u w:val="single"/>
    </w:rPr>
  </w:style>
  <w:style w:type="paragraph" w:styleId="BodyTextIndent">
    <w:name w:val="Body Text Indent"/>
    <w:basedOn w:val="Normal"/>
    <w:rsid w:val="00D14818"/>
    <w:pPr>
      <w:ind w:left="360" w:hanging="360"/>
    </w:pPr>
  </w:style>
  <w:style w:type="paragraph" w:styleId="BodyTextIndent2">
    <w:name w:val="Body Text Indent 2"/>
    <w:basedOn w:val="Normal"/>
    <w:rsid w:val="00D14818"/>
    <w:pPr>
      <w:ind w:left="630" w:hanging="270"/>
    </w:pPr>
  </w:style>
  <w:style w:type="paragraph" w:styleId="PlainText">
    <w:name w:val="Plain Text"/>
    <w:basedOn w:val="Normal"/>
    <w:link w:val="PlainTextChar"/>
    <w:rsid w:val="00D14818"/>
    <w:rPr>
      <w:rFonts w:ascii="Courier New" w:hAnsi="Courier New"/>
      <w:sz w:val="20"/>
    </w:rPr>
  </w:style>
  <w:style w:type="paragraph" w:styleId="Footer">
    <w:name w:val="footer"/>
    <w:basedOn w:val="Normal"/>
    <w:rsid w:val="00D14818"/>
    <w:pPr>
      <w:tabs>
        <w:tab w:val="center" w:pos="4320"/>
        <w:tab w:val="right" w:pos="8640"/>
      </w:tabs>
    </w:pPr>
  </w:style>
  <w:style w:type="character" w:styleId="PageNumber">
    <w:name w:val="page number"/>
    <w:basedOn w:val="DefaultParagraphFont"/>
    <w:rsid w:val="00D14818"/>
  </w:style>
  <w:style w:type="paragraph" w:styleId="NormalWeb">
    <w:name w:val="Normal (Web)"/>
    <w:basedOn w:val="Normal"/>
    <w:rsid w:val="00F2284B"/>
    <w:pPr>
      <w:spacing w:before="100" w:beforeAutospacing="1" w:after="100" w:afterAutospacing="1"/>
    </w:pPr>
    <w:rPr>
      <w:rFonts w:ascii="Times New Roman" w:eastAsia="SimSun" w:hAnsi="Times New Roman"/>
      <w:color w:val="000099"/>
      <w:szCs w:val="24"/>
    </w:rPr>
  </w:style>
  <w:style w:type="paragraph" w:styleId="ListParagraph">
    <w:name w:val="List Paragraph"/>
    <w:basedOn w:val="Normal"/>
    <w:uiPriority w:val="34"/>
    <w:qFormat/>
    <w:rsid w:val="00275DFE"/>
    <w:pPr>
      <w:ind w:left="720"/>
      <w:contextualSpacing/>
    </w:pPr>
  </w:style>
  <w:style w:type="paragraph" w:styleId="BalloonText">
    <w:name w:val="Balloon Text"/>
    <w:basedOn w:val="Normal"/>
    <w:link w:val="BalloonTextChar"/>
    <w:uiPriority w:val="99"/>
    <w:semiHidden/>
    <w:unhideWhenUsed/>
    <w:rsid w:val="00872E56"/>
    <w:rPr>
      <w:rFonts w:ascii="Tahoma" w:hAnsi="Tahoma" w:cs="Tahoma"/>
      <w:sz w:val="16"/>
      <w:szCs w:val="16"/>
    </w:rPr>
  </w:style>
  <w:style w:type="character" w:customStyle="1" w:styleId="BalloonTextChar">
    <w:name w:val="Balloon Text Char"/>
    <w:basedOn w:val="DefaultParagraphFont"/>
    <w:link w:val="BalloonText"/>
    <w:uiPriority w:val="99"/>
    <w:semiHidden/>
    <w:rsid w:val="00872E56"/>
    <w:rPr>
      <w:rFonts w:ascii="Tahoma" w:hAnsi="Tahoma" w:cs="Tahoma"/>
      <w:sz w:val="16"/>
      <w:szCs w:val="16"/>
      <w:lang w:eastAsia="zh-CN"/>
    </w:rPr>
  </w:style>
  <w:style w:type="character" w:customStyle="1" w:styleId="PlainTextChar">
    <w:name w:val="Plain Text Char"/>
    <w:basedOn w:val="DefaultParagraphFont"/>
    <w:link w:val="PlainText"/>
    <w:rsid w:val="00507C8E"/>
    <w:rPr>
      <w:rFonts w:ascii="Courier New" w:hAnsi="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84141">
      <w:bodyDiv w:val="1"/>
      <w:marLeft w:val="0"/>
      <w:marRight w:val="0"/>
      <w:marTop w:val="0"/>
      <w:marBottom w:val="0"/>
      <w:divBdr>
        <w:top w:val="none" w:sz="0" w:space="0" w:color="auto"/>
        <w:left w:val="none" w:sz="0" w:space="0" w:color="auto"/>
        <w:bottom w:val="none" w:sz="0" w:space="0" w:color="auto"/>
        <w:right w:val="none" w:sz="0" w:space="0" w:color="auto"/>
      </w:divBdr>
      <w:divsChild>
        <w:div w:id="1447457190">
          <w:marLeft w:val="0"/>
          <w:marRight w:val="0"/>
          <w:marTop w:val="0"/>
          <w:marBottom w:val="0"/>
          <w:divBdr>
            <w:top w:val="none" w:sz="0" w:space="0" w:color="auto"/>
            <w:left w:val="none" w:sz="0" w:space="0" w:color="auto"/>
            <w:bottom w:val="none" w:sz="0" w:space="0" w:color="auto"/>
            <w:right w:val="none" w:sz="0" w:space="0" w:color="auto"/>
          </w:divBdr>
          <w:divsChild>
            <w:div w:id="1903516984">
              <w:marLeft w:val="1950"/>
              <w:marRight w:val="0"/>
              <w:marTop w:val="0"/>
              <w:marBottom w:val="0"/>
              <w:divBdr>
                <w:top w:val="none" w:sz="0" w:space="0" w:color="auto"/>
                <w:left w:val="none" w:sz="0" w:space="23" w:color="auto"/>
                <w:bottom w:val="none" w:sz="0" w:space="0" w:color="auto"/>
                <w:right w:val="none" w:sz="0" w:space="0" w:color="auto"/>
              </w:divBdr>
              <w:divsChild>
                <w:div w:id="1231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forman@sdccd.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5C97C-A45B-4A22-B74E-31815647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Date</vt:lpstr>
    </vt:vector>
  </TitlesOfParts>
  <Company>City  College</Company>
  <LinksUpToDate>false</LinksUpToDate>
  <CharactersWithSpaces>14885</CharactersWithSpaces>
  <SharedDoc>false</SharedDoc>
  <HLinks>
    <vt:vector size="12" baseType="variant">
      <vt:variant>
        <vt:i4>786483</vt:i4>
      </vt:variant>
      <vt:variant>
        <vt:i4>0</vt:i4>
      </vt:variant>
      <vt:variant>
        <vt:i4>0</vt:i4>
      </vt:variant>
      <vt:variant>
        <vt:i4>5</vt:i4>
      </vt:variant>
      <vt:variant>
        <vt:lpwstr>mailto:lforman@sdccd.net</vt:lpwstr>
      </vt:variant>
      <vt:variant>
        <vt:lpwstr/>
      </vt:variant>
      <vt:variant>
        <vt:i4>1835008</vt:i4>
      </vt:variant>
      <vt:variant>
        <vt:i4>-1</vt:i4>
      </vt:variant>
      <vt:variant>
        <vt:i4>1051</vt:i4>
      </vt:variant>
      <vt:variant>
        <vt:i4>1</vt:i4>
      </vt:variant>
      <vt:variant>
        <vt:lpwstr>http://content.answers.com/main/content/wp/en/5/5a/Clogo1.gif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L Forman</dc:creator>
  <cp:lastModifiedBy>San Diego City College</cp:lastModifiedBy>
  <cp:revision>3</cp:revision>
  <cp:lastPrinted>2015-03-23T19:48:00Z</cp:lastPrinted>
  <dcterms:created xsi:type="dcterms:W3CDTF">2015-03-23T00:38:00Z</dcterms:created>
  <dcterms:modified xsi:type="dcterms:W3CDTF">2015-03-23T19:49:00Z</dcterms:modified>
</cp:coreProperties>
</file>